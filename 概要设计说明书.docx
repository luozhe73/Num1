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lang w:val="zh-CN"/>
        </w:rPr>
        <w:id w:val="-1938515153"/>
        <w:docPartObj>
          <w:docPartGallery w:val="Table of Contents"/>
          <w:docPartUnique/>
        </w:docPartObj>
      </w:sdtPr>
      <w:sdtEndPr>
        <w:rPr>
          <w:b w:val="0"/>
          <w:bCs w:val="0"/>
        </w:rPr>
      </w:sdtEndPr>
      <w:sdtContent>
        <w:p w:rsidR="00947CD1" w:rsidRDefault="00947CD1" w:rsidP="00947CD1">
          <w:pPr>
            <w:jc w:val="left"/>
            <w:rPr>
              <w:sz w:val="32"/>
            </w:rPr>
          </w:pPr>
          <w:r>
            <w:rPr>
              <w:noProof/>
              <w:sz w:val="72"/>
              <w:szCs w:val="72"/>
            </w:rPr>
            <w:drawing>
              <wp:inline distT="0" distB="0" distL="0" distR="0" wp14:anchorId="23A10849" wp14:editId="73C7B11F">
                <wp:extent cx="2966085" cy="588645"/>
                <wp:effectExtent l="0" t="0" r="0" b="0"/>
                <wp:docPr id="5" name="图片 5"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085" cy="588645"/>
                        </a:xfrm>
                        <a:prstGeom prst="rect">
                          <a:avLst/>
                        </a:prstGeom>
                        <a:noFill/>
                        <a:ln>
                          <a:noFill/>
                        </a:ln>
                      </pic:spPr>
                    </pic:pic>
                  </a:graphicData>
                </a:graphic>
              </wp:inline>
            </w:drawing>
          </w:r>
          <w:r>
            <w:rPr>
              <w:rFonts w:hint="eastAsia"/>
              <w:sz w:val="72"/>
              <w:szCs w:val="72"/>
            </w:rPr>
            <w:t xml:space="preserve">   </w:t>
          </w:r>
        </w:p>
        <w:p w:rsidR="00947CD1" w:rsidRDefault="00947CD1" w:rsidP="00947CD1">
          <w:pPr>
            <w:spacing w:beforeLines="50" w:before="156" w:line="360" w:lineRule="auto"/>
            <w:jc w:val="center"/>
            <w:rPr>
              <w:b/>
              <w:sz w:val="52"/>
            </w:rPr>
          </w:pPr>
        </w:p>
        <w:p w:rsidR="00947CD1" w:rsidRDefault="00947CD1" w:rsidP="00947CD1">
          <w:pPr>
            <w:spacing w:beforeLines="50" w:before="156" w:line="360" w:lineRule="auto"/>
            <w:jc w:val="center"/>
            <w:rPr>
              <w:b/>
              <w:sz w:val="52"/>
            </w:rPr>
          </w:pPr>
          <w:r>
            <w:rPr>
              <w:b/>
              <w:sz w:val="52"/>
            </w:rPr>
            <w:t>学生成绩</w:t>
          </w:r>
          <w:r>
            <w:rPr>
              <w:rFonts w:hint="eastAsia"/>
              <w:b/>
              <w:sz w:val="52"/>
            </w:rPr>
            <w:t>管理系统</w:t>
          </w:r>
        </w:p>
        <w:p w:rsidR="00947CD1" w:rsidRPr="007E0FA7" w:rsidRDefault="00947CD1" w:rsidP="00947CD1">
          <w:pPr>
            <w:spacing w:beforeLines="50" w:before="156" w:line="360" w:lineRule="auto"/>
            <w:jc w:val="center"/>
            <w:rPr>
              <w:b/>
              <w:sz w:val="36"/>
            </w:rPr>
          </w:pPr>
        </w:p>
        <w:p w:rsidR="00947CD1" w:rsidRPr="00FC7442" w:rsidRDefault="00947CD1" w:rsidP="00947CD1">
          <w:pPr>
            <w:spacing w:beforeLines="50" w:before="156" w:line="360" w:lineRule="auto"/>
            <w:jc w:val="center"/>
            <w:rPr>
              <w:b/>
              <w:sz w:val="52"/>
              <w:szCs w:val="52"/>
            </w:rPr>
          </w:pPr>
          <w:r w:rsidRPr="00FC7442">
            <w:rPr>
              <w:rFonts w:hint="eastAsia"/>
              <w:b/>
              <w:sz w:val="52"/>
              <w:szCs w:val="52"/>
            </w:rPr>
            <w:t>需求规格说明书</w:t>
          </w:r>
        </w:p>
        <w:p w:rsidR="00947CD1" w:rsidRDefault="00947CD1" w:rsidP="00947CD1">
          <w:pPr>
            <w:spacing w:line="480" w:lineRule="auto"/>
            <w:rPr>
              <w:rFonts w:eastAsia="华文隶书"/>
              <w:sz w:val="52"/>
              <w:szCs w:val="28"/>
            </w:rPr>
          </w:pPr>
          <w:r>
            <w:rPr>
              <w:rFonts w:eastAsia="华文隶书" w:hint="eastAsia"/>
              <w:sz w:val="52"/>
              <w:szCs w:val="28"/>
            </w:rPr>
            <w:t xml:space="preserve"> </w:t>
          </w:r>
        </w:p>
        <w:p w:rsidR="00947CD1" w:rsidRPr="00163DC4" w:rsidRDefault="00947CD1" w:rsidP="00947CD1">
          <w:pPr>
            <w:spacing w:line="480" w:lineRule="auto"/>
            <w:rPr>
              <w:rFonts w:ascii="华文隶书" w:eastAsia="华文隶书"/>
              <w:sz w:val="30"/>
              <w:szCs w:val="30"/>
              <w:u w:val="single"/>
            </w:rPr>
          </w:pPr>
          <w:r w:rsidRPr="00163DC4">
            <w:rPr>
              <w:rFonts w:ascii="华文隶书" w:eastAsia="华文隶书" w:hint="eastAsia"/>
              <w:sz w:val="30"/>
              <w:szCs w:val="30"/>
            </w:rPr>
            <w:t>院    系：</w:t>
          </w:r>
          <w:r w:rsidRPr="00163DC4">
            <w:rPr>
              <w:rFonts w:ascii="华文隶书" w:eastAsia="华文隶书" w:hint="eastAsia"/>
              <w:sz w:val="30"/>
              <w:szCs w:val="30"/>
              <w:u w:val="single"/>
            </w:rPr>
            <w:t xml:space="preserve"> </w:t>
          </w:r>
          <w:r>
            <w:rPr>
              <w:rFonts w:ascii="华文隶书" w:eastAsia="华文隶书" w:hint="eastAsia"/>
              <w:sz w:val="30"/>
              <w:szCs w:val="30"/>
              <w:u w:val="single"/>
            </w:rPr>
            <w:t xml:space="preserve">     </w:t>
          </w:r>
          <w:r w:rsidRPr="00163DC4">
            <w:rPr>
              <w:rFonts w:ascii="华文隶书" w:eastAsia="华文隶书" w:hint="eastAsia"/>
              <w:sz w:val="30"/>
              <w:szCs w:val="30"/>
              <w:u w:val="single"/>
            </w:rPr>
            <w:t xml:space="preserve">           软件学院</w:t>
          </w:r>
          <w:r w:rsidR="00841AF4">
            <w:rPr>
              <w:rFonts w:ascii="华文隶书" w:eastAsia="华文隶书" w:hint="eastAsia"/>
              <w:sz w:val="30"/>
              <w:szCs w:val="30"/>
              <w:u w:val="single"/>
            </w:rPr>
            <w:t xml:space="preserve">                   </w:t>
          </w:r>
        </w:p>
        <w:p w:rsidR="00947CD1" w:rsidRPr="00163DC4" w:rsidRDefault="00947CD1" w:rsidP="00947CD1">
          <w:pPr>
            <w:spacing w:line="480" w:lineRule="auto"/>
            <w:rPr>
              <w:rFonts w:ascii="华文隶书" w:eastAsia="华文隶书"/>
              <w:bCs/>
              <w:sz w:val="30"/>
              <w:szCs w:val="30"/>
              <w:u w:val="single"/>
            </w:rPr>
          </w:pPr>
          <w:r w:rsidRPr="00163DC4">
            <w:rPr>
              <w:rFonts w:ascii="华文隶书" w:eastAsia="华文隶书" w:hint="eastAsia"/>
              <w:bCs/>
              <w:sz w:val="30"/>
              <w:szCs w:val="30"/>
            </w:rPr>
            <w:t>编 制 人：</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sidR="00A757A4">
            <w:rPr>
              <w:rFonts w:ascii="华文隶书" w:eastAsia="华文隶书" w:hint="eastAsia"/>
              <w:sz w:val="30"/>
              <w:szCs w:val="30"/>
              <w:u w:val="single"/>
            </w:rPr>
            <w:t>孙雄汉</w:t>
          </w:r>
          <w:r>
            <w:rPr>
              <w:rFonts w:ascii="华文隶书" w:eastAsia="华文隶书" w:hint="eastAsia"/>
              <w:sz w:val="30"/>
              <w:szCs w:val="30"/>
              <w:u w:val="single"/>
            </w:rPr>
            <w:t xml:space="preserve"> </w:t>
          </w:r>
          <w:r w:rsidRPr="00163DC4">
            <w:rPr>
              <w:rFonts w:ascii="华文隶书" w:eastAsia="华文隶书" w:hint="eastAsia"/>
              <w:bCs/>
              <w:sz w:val="30"/>
              <w:szCs w:val="30"/>
              <w:u w:val="single"/>
            </w:rPr>
            <w:t xml:space="preserve">                </w:t>
          </w:r>
        </w:p>
        <w:p w:rsidR="00947CD1" w:rsidRPr="00163DC4" w:rsidRDefault="00947CD1" w:rsidP="00947CD1">
          <w:pPr>
            <w:spacing w:line="480" w:lineRule="auto"/>
            <w:rPr>
              <w:rFonts w:ascii="华文隶书" w:eastAsia="华文隶书"/>
              <w:bCs/>
              <w:sz w:val="30"/>
              <w:szCs w:val="30"/>
              <w:u w:val="single"/>
            </w:rPr>
          </w:pPr>
          <w:r w:rsidRPr="00163DC4">
            <w:rPr>
              <w:rFonts w:ascii="华文隶书" w:eastAsia="华文隶书" w:hint="eastAsia"/>
              <w:bCs/>
              <w:sz w:val="30"/>
              <w:szCs w:val="30"/>
            </w:rPr>
            <w:t>编制日期：</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2015.5  </w:t>
          </w:r>
          <w:r w:rsidRPr="00163DC4">
            <w:rPr>
              <w:rFonts w:ascii="华文隶书" w:eastAsia="华文隶书" w:hint="eastAsia"/>
              <w:bCs/>
              <w:sz w:val="30"/>
              <w:szCs w:val="30"/>
              <w:u w:val="single"/>
            </w:rPr>
            <w:t xml:space="preserve">                </w:t>
          </w:r>
        </w:p>
        <w:p w:rsidR="00947CD1" w:rsidRPr="00163DC4" w:rsidRDefault="00947CD1" w:rsidP="00947CD1">
          <w:pPr>
            <w:spacing w:line="480" w:lineRule="auto"/>
            <w:rPr>
              <w:b/>
              <w:sz w:val="30"/>
              <w:szCs w:val="30"/>
            </w:rPr>
          </w:pPr>
          <w:r w:rsidRPr="00163DC4">
            <w:rPr>
              <w:rFonts w:eastAsia="华文隶书" w:hint="eastAsia"/>
              <w:sz w:val="30"/>
              <w:szCs w:val="30"/>
            </w:rPr>
            <w:t xml:space="preserve">  </w:t>
          </w:r>
          <w:r w:rsidRPr="00163DC4">
            <w:rPr>
              <w:rFonts w:hint="eastAsia"/>
              <w:b/>
              <w:sz w:val="30"/>
              <w:szCs w:val="30"/>
            </w:rPr>
            <w:t xml:space="preserve">      </w:t>
          </w:r>
        </w:p>
        <w:p w:rsidR="00947CD1" w:rsidRPr="00DC2551" w:rsidRDefault="00947CD1" w:rsidP="00947CD1">
          <w:pPr>
            <w:spacing w:beforeLines="500" w:before="1560"/>
            <w:ind w:firstLineChars="995" w:firstLine="2997"/>
            <w:rPr>
              <w:b/>
              <w:sz w:val="44"/>
              <w:szCs w:val="44"/>
            </w:rPr>
          </w:pPr>
          <w:r>
            <w:rPr>
              <w:rFonts w:hint="eastAsia"/>
              <w:b/>
              <w:sz w:val="30"/>
              <w:szCs w:val="30"/>
            </w:rPr>
            <w:t xml:space="preserve"> </w:t>
          </w:r>
        </w:p>
        <w:p w:rsidR="00947CD1" w:rsidRDefault="00947CD1">
          <w:pPr>
            <w:pStyle w:val="TOC"/>
            <w:rPr>
              <w:rFonts w:ascii="Times New Roman" w:eastAsia="宋体" w:hAnsi="Times New Roman" w:cs="Times New Roman"/>
              <w:b w:val="0"/>
              <w:bCs w:val="0"/>
              <w:color w:val="auto"/>
              <w:kern w:val="2"/>
              <w:sz w:val="21"/>
              <w:szCs w:val="20"/>
              <w:lang w:val="zh-CN"/>
            </w:rPr>
          </w:pPr>
        </w:p>
        <w:p w:rsidR="00841AF4" w:rsidRDefault="00841AF4" w:rsidP="00841AF4">
          <w:pPr>
            <w:rPr>
              <w:lang w:val="zh-CN"/>
            </w:rPr>
          </w:pPr>
        </w:p>
        <w:p w:rsidR="00841AF4" w:rsidRDefault="00841AF4" w:rsidP="00841AF4">
          <w:pPr>
            <w:rPr>
              <w:lang w:val="zh-CN"/>
            </w:rPr>
          </w:pPr>
        </w:p>
        <w:p w:rsidR="00841AF4" w:rsidRDefault="00841AF4" w:rsidP="00841AF4">
          <w:pPr>
            <w:rPr>
              <w:lang w:val="zh-CN"/>
            </w:rPr>
          </w:pPr>
        </w:p>
        <w:p w:rsidR="00841AF4" w:rsidRDefault="00841AF4" w:rsidP="00841AF4">
          <w:pPr>
            <w:rPr>
              <w:lang w:val="zh-CN"/>
            </w:rPr>
          </w:pPr>
        </w:p>
        <w:p w:rsidR="00841AF4" w:rsidRDefault="00841AF4" w:rsidP="00841AF4">
          <w:pPr>
            <w:rPr>
              <w:lang w:val="zh-CN"/>
            </w:rPr>
          </w:pPr>
        </w:p>
        <w:p w:rsidR="00841AF4" w:rsidRDefault="00841AF4" w:rsidP="00841AF4">
          <w:pPr>
            <w:rPr>
              <w:lang w:val="zh-CN"/>
            </w:rPr>
          </w:pPr>
        </w:p>
        <w:p w:rsidR="00841AF4" w:rsidRPr="00841AF4" w:rsidRDefault="00841AF4" w:rsidP="00841AF4">
          <w:pPr>
            <w:rPr>
              <w:rFonts w:hint="eastAsia"/>
              <w:lang w:val="zh-CN"/>
            </w:rPr>
          </w:pPr>
          <w:bookmarkStart w:id="0" w:name="_GoBack"/>
          <w:bookmarkEnd w:id="0"/>
        </w:p>
        <w:p w:rsidR="002D197A" w:rsidRDefault="002D197A">
          <w:pPr>
            <w:pStyle w:val="TOC"/>
          </w:pPr>
          <w:r>
            <w:rPr>
              <w:lang w:val="zh-CN"/>
            </w:rPr>
            <w:lastRenderedPageBreak/>
            <w:t>目录</w:t>
          </w:r>
        </w:p>
        <w:p w:rsidR="002D197A" w:rsidRDefault="002D197A">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20422414" w:history="1">
            <w:r w:rsidRPr="00196E84">
              <w:rPr>
                <w:rStyle w:val="a7"/>
                <w:rFonts w:hint="eastAsia"/>
                <w:noProof/>
              </w:rPr>
              <w:t>一</w:t>
            </w:r>
            <w:r w:rsidRPr="00196E84">
              <w:rPr>
                <w:rStyle w:val="a7"/>
                <w:noProof/>
              </w:rPr>
              <w:t xml:space="preserve">.  </w:t>
            </w:r>
            <w:r w:rsidRPr="00196E84">
              <w:rPr>
                <w:rStyle w:val="a7"/>
                <w:rFonts w:hint="eastAsia"/>
                <w:noProof/>
              </w:rPr>
              <w:t>引言</w:t>
            </w:r>
            <w:r>
              <w:rPr>
                <w:noProof/>
                <w:webHidden/>
              </w:rPr>
              <w:tab/>
            </w:r>
            <w:r>
              <w:rPr>
                <w:noProof/>
                <w:webHidden/>
              </w:rPr>
              <w:fldChar w:fldCharType="begin"/>
            </w:r>
            <w:r>
              <w:rPr>
                <w:noProof/>
                <w:webHidden/>
              </w:rPr>
              <w:instrText xml:space="preserve"> PAGEREF _Toc420422414 \h </w:instrText>
            </w:r>
            <w:r>
              <w:rPr>
                <w:noProof/>
                <w:webHidden/>
              </w:rPr>
            </w:r>
            <w:r>
              <w:rPr>
                <w:noProof/>
                <w:webHidden/>
              </w:rPr>
              <w:fldChar w:fldCharType="separate"/>
            </w:r>
            <w:r>
              <w:rPr>
                <w:noProof/>
                <w:webHidden/>
              </w:rPr>
              <w:t>1</w:t>
            </w:r>
            <w:r>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15" w:history="1">
            <w:r w:rsidR="002D197A" w:rsidRPr="00196E84">
              <w:rPr>
                <w:rStyle w:val="a7"/>
                <w:noProof/>
              </w:rPr>
              <w:t xml:space="preserve">1.1 </w:t>
            </w:r>
            <w:r w:rsidR="002D197A" w:rsidRPr="00196E84">
              <w:rPr>
                <w:rStyle w:val="a7"/>
                <w:rFonts w:hint="eastAsia"/>
                <w:noProof/>
              </w:rPr>
              <w:t>编写目的</w:t>
            </w:r>
            <w:r w:rsidR="002D197A">
              <w:rPr>
                <w:noProof/>
                <w:webHidden/>
              </w:rPr>
              <w:tab/>
            </w:r>
            <w:r w:rsidR="002D197A">
              <w:rPr>
                <w:noProof/>
                <w:webHidden/>
              </w:rPr>
              <w:fldChar w:fldCharType="begin"/>
            </w:r>
            <w:r w:rsidR="002D197A">
              <w:rPr>
                <w:noProof/>
                <w:webHidden/>
              </w:rPr>
              <w:instrText xml:space="preserve"> PAGEREF _Toc420422415 \h </w:instrText>
            </w:r>
            <w:r w:rsidR="002D197A">
              <w:rPr>
                <w:noProof/>
                <w:webHidden/>
              </w:rPr>
            </w:r>
            <w:r w:rsidR="002D197A">
              <w:rPr>
                <w:noProof/>
                <w:webHidden/>
              </w:rPr>
              <w:fldChar w:fldCharType="separate"/>
            </w:r>
            <w:r w:rsidR="002D197A">
              <w:rPr>
                <w:noProof/>
                <w:webHidden/>
              </w:rPr>
              <w:t>1</w:t>
            </w:r>
            <w:r w:rsidR="002D197A">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16" w:history="1">
            <w:r w:rsidR="002D197A" w:rsidRPr="00196E84">
              <w:rPr>
                <w:rStyle w:val="a7"/>
                <w:noProof/>
              </w:rPr>
              <w:t xml:space="preserve">1.2 </w:t>
            </w:r>
            <w:r w:rsidR="002D197A" w:rsidRPr="00196E84">
              <w:rPr>
                <w:rStyle w:val="a7"/>
                <w:rFonts w:hint="eastAsia"/>
                <w:noProof/>
              </w:rPr>
              <w:t>项目背景</w:t>
            </w:r>
            <w:r w:rsidR="002D197A">
              <w:rPr>
                <w:noProof/>
                <w:webHidden/>
              </w:rPr>
              <w:tab/>
            </w:r>
            <w:r w:rsidR="002D197A">
              <w:rPr>
                <w:noProof/>
                <w:webHidden/>
              </w:rPr>
              <w:fldChar w:fldCharType="begin"/>
            </w:r>
            <w:r w:rsidR="002D197A">
              <w:rPr>
                <w:noProof/>
                <w:webHidden/>
              </w:rPr>
              <w:instrText xml:space="preserve"> PAGEREF _Toc420422416 \h </w:instrText>
            </w:r>
            <w:r w:rsidR="002D197A">
              <w:rPr>
                <w:noProof/>
                <w:webHidden/>
              </w:rPr>
            </w:r>
            <w:r w:rsidR="002D197A">
              <w:rPr>
                <w:noProof/>
                <w:webHidden/>
              </w:rPr>
              <w:fldChar w:fldCharType="separate"/>
            </w:r>
            <w:r w:rsidR="002D197A">
              <w:rPr>
                <w:noProof/>
                <w:webHidden/>
              </w:rPr>
              <w:t>1</w:t>
            </w:r>
            <w:r w:rsidR="002D197A">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17" w:history="1">
            <w:r w:rsidR="002D197A" w:rsidRPr="00196E84">
              <w:rPr>
                <w:rStyle w:val="a7"/>
                <w:noProof/>
              </w:rPr>
              <w:t xml:space="preserve">1.3 </w:t>
            </w:r>
            <w:r w:rsidR="002D197A" w:rsidRPr="00196E84">
              <w:rPr>
                <w:rStyle w:val="a7"/>
                <w:rFonts w:hint="eastAsia"/>
                <w:noProof/>
              </w:rPr>
              <w:t>参考资料</w:t>
            </w:r>
            <w:r w:rsidR="002D197A">
              <w:rPr>
                <w:noProof/>
                <w:webHidden/>
              </w:rPr>
              <w:tab/>
            </w:r>
            <w:r w:rsidR="002D197A">
              <w:rPr>
                <w:noProof/>
                <w:webHidden/>
              </w:rPr>
              <w:fldChar w:fldCharType="begin"/>
            </w:r>
            <w:r w:rsidR="002D197A">
              <w:rPr>
                <w:noProof/>
                <w:webHidden/>
              </w:rPr>
              <w:instrText xml:space="preserve"> PAGEREF _Toc420422417 \h </w:instrText>
            </w:r>
            <w:r w:rsidR="002D197A">
              <w:rPr>
                <w:noProof/>
                <w:webHidden/>
              </w:rPr>
            </w:r>
            <w:r w:rsidR="002D197A">
              <w:rPr>
                <w:noProof/>
                <w:webHidden/>
              </w:rPr>
              <w:fldChar w:fldCharType="separate"/>
            </w:r>
            <w:r w:rsidR="002D197A">
              <w:rPr>
                <w:noProof/>
                <w:webHidden/>
              </w:rPr>
              <w:t>2</w:t>
            </w:r>
            <w:r w:rsidR="002D197A">
              <w:rPr>
                <w:noProof/>
                <w:webHidden/>
              </w:rPr>
              <w:fldChar w:fldCharType="end"/>
            </w:r>
          </w:hyperlink>
        </w:p>
        <w:p w:rsidR="002D197A" w:rsidRDefault="00841AF4">
          <w:pPr>
            <w:pStyle w:val="10"/>
            <w:tabs>
              <w:tab w:val="right" w:leader="dot" w:pos="8296"/>
            </w:tabs>
            <w:rPr>
              <w:rFonts w:asciiTheme="minorHAnsi" w:eastAsiaTheme="minorEastAsia" w:hAnsiTheme="minorHAnsi" w:cstheme="minorBidi"/>
              <w:noProof/>
              <w:szCs w:val="22"/>
            </w:rPr>
          </w:pPr>
          <w:hyperlink w:anchor="_Toc420422418" w:history="1">
            <w:r w:rsidR="002D197A" w:rsidRPr="00196E84">
              <w:rPr>
                <w:rStyle w:val="a7"/>
                <w:rFonts w:hint="eastAsia"/>
                <w:noProof/>
              </w:rPr>
              <w:t>二</w:t>
            </w:r>
            <w:r w:rsidR="002D197A" w:rsidRPr="00196E84">
              <w:rPr>
                <w:rStyle w:val="a7"/>
                <w:noProof/>
              </w:rPr>
              <w:t>.</w:t>
            </w:r>
            <w:r w:rsidR="002D197A" w:rsidRPr="00196E84">
              <w:rPr>
                <w:rStyle w:val="a7"/>
                <w:rFonts w:hint="eastAsia"/>
                <w:noProof/>
              </w:rPr>
              <w:t>概要设计</w:t>
            </w:r>
            <w:r w:rsidR="002D197A">
              <w:rPr>
                <w:noProof/>
                <w:webHidden/>
              </w:rPr>
              <w:tab/>
            </w:r>
            <w:r w:rsidR="002D197A">
              <w:rPr>
                <w:noProof/>
                <w:webHidden/>
              </w:rPr>
              <w:fldChar w:fldCharType="begin"/>
            </w:r>
            <w:r w:rsidR="002D197A">
              <w:rPr>
                <w:noProof/>
                <w:webHidden/>
              </w:rPr>
              <w:instrText xml:space="preserve"> PAGEREF _Toc420422418 \h </w:instrText>
            </w:r>
            <w:r w:rsidR="002D197A">
              <w:rPr>
                <w:noProof/>
                <w:webHidden/>
              </w:rPr>
            </w:r>
            <w:r w:rsidR="002D197A">
              <w:rPr>
                <w:noProof/>
                <w:webHidden/>
              </w:rPr>
              <w:fldChar w:fldCharType="separate"/>
            </w:r>
            <w:r w:rsidR="002D197A">
              <w:rPr>
                <w:noProof/>
                <w:webHidden/>
              </w:rPr>
              <w:t>2</w:t>
            </w:r>
            <w:r w:rsidR="002D197A">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19" w:history="1">
            <w:r w:rsidR="002D197A" w:rsidRPr="00196E84">
              <w:rPr>
                <w:rStyle w:val="a7"/>
                <w:noProof/>
              </w:rPr>
              <w:t>2.1</w:t>
            </w:r>
            <w:r w:rsidR="002D197A" w:rsidRPr="00196E84">
              <w:rPr>
                <w:rStyle w:val="a7"/>
                <w:rFonts w:hint="eastAsia"/>
                <w:noProof/>
              </w:rPr>
              <w:t>模块功能描述</w:t>
            </w:r>
            <w:r w:rsidR="002D197A">
              <w:rPr>
                <w:noProof/>
                <w:webHidden/>
              </w:rPr>
              <w:tab/>
            </w:r>
            <w:r w:rsidR="002D197A">
              <w:rPr>
                <w:noProof/>
                <w:webHidden/>
              </w:rPr>
              <w:fldChar w:fldCharType="begin"/>
            </w:r>
            <w:r w:rsidR="002D197A">
              <w:rPr>
                <w:noProof/>
                <w:webHidden/>
              </w:rPr>
              <w:instrText xml:space="preserve"> PAGEREF _Toc420422419 \h </w:instrText>
            </w:r>
            <w:r w:rsidR="002D197A">
              <w:rPr>
                <w:noProof/>
                <w:webHidden/>
              </w:rPr>
            </w:r>
            <w:r w:rsidR="002D197A">
              <w:rPr>
                <w:noProof/>
                <w:webHidden/>
              </w:rPr>
              <w:fldChar w:fldCharType="separate"/>
            </w:r>
            <w:r w:rsidR="002D197A">
              <w:rPr>
                <w:noProof/>
                <w:webHidden/>
              </w:rPr>
              <w:t>2</w:t>
            </w:r>
            <w:r w:rsidR="002D197A">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20" w:history="1">
            <w:r w:rsidR="002D197A" w:rsidRPr="00196E84">
              <w:rPr>
                <w:rStyle w:val="a7"/>
                <w:noProof/>
              </w:rPr>
              <w:t>2.2</w:t>
            </w:r>
            <w:r w:rsidR="002D197A" w:rsidRPr="00196E84">
              <w:rPr>
                <w:rStyle w:val="a7"/>
                <w:rFonts w:hint="eastAsia"/>
                <w:noProof/>
              </w:rPr>
              <w:t>系统包结构</w:t>
            </w:r>
            <w:r w:rsidR="002D197A">
              <w:rPr>
                <w:noProof/>
                <w:webHidden/>
              </w:rPr>
              <w:tab/>
            </w:r>
            <w:r w:rsidR="002D197A">
              <w:rPr>
                <w:noProof/>
                <w:webHidden/>
              </w:rPr>
              <w:fldChar w:fldCharType="begin"/>
            </w:r>
            <w:r w:rsidR="002D197A">
              <w:rPr>
                <w:noProof/>
                <w:webHidden/>
              </w:rPr>
              <w:instrText xml:space="preserve"> PAGEREF _Toc420422420 \h </w:instrText>
            </w:r>
            <w:r w:rsidR="002D197A">
              <w:rPr>
                <w:noProof/>
                <w:webHidden/>
              </w:rPr>
            </w:r>
            <w:r w:rsidR="002D197A">
              <w:rPr>
                <w:noProof/>
                <w:webHidden/>
              </w:rPr>
              <w:fldChar w:fldCharType="separate"/>
            </w:r>
            <w:r w:rsidR="002D197A">
              <w:rPr>
                <w:noProof/>
                <w:webHidden/>
              </w:rPr>
              <w:t>3</w:t>
            </w:r>
            <w:r w:rsidR="002D197A">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21" w:history="1">
            <w:r w:rsidR="002D197A" w:rsidRPr="00196E84">
              <w:rPr>
                <w:rStyle w:val="a7"/>
                <w:noProof/>
              </w:rPr>
              <w:t>2.3</w:t>
            </w:r>
            <w:r w:rsidR="002D197A" w:rsidRPr="00196E84">
              <w:rPr>
                <w:rStyle w:val="a7"/>
                <w:rFonts w:hint="eastAsia"/>
                <w:noProof/>
              </w:rPr>
              <w:t>领域模型模</w:t>
            </w:r>
            <w:r w:rsidR="002D197A">
              <w:rPr>
                <w:noProof/>
                <w:webHidden/>
              </w:rPr>
              <w:tab/>
            </w:r>
            <w:r w:rsidR="002D197A">
              <w:rPr>
                <w:noProof/>
                <w:webHidden/>
              </w:rPr>
              <w:fldChar w:fldCharType="begin"/>
            </w:r>
            <w:r w:rsidR="002D197A">
              <w:rPr>
                <w:noProof/>
                <w:webHidden/>
              </w:rPr>
              <w:instrText xml:space="preserve"> PAGEREF _Toc420422421 \h </w:instrText>
            </w:r>
            <w:r w:rsidR="002D197A">
              <w:rPr>
                <w:noProof/>
                <w:webHidden/>
              </w:rPr>
            </w:r>
            <w:r w:rsidR="002D197A">
              <w:rPr>
                <w:noProof/>
                <w:webHidden/>
              </w:rPr>
              <w:fldChar w:fldCharType="separate"/>
            </w:r>
            <w:r w:rsidR="002D197A">
              <w:rPr>
                <w:noProof/>
                <w:webHidden/>
              </w:rPr>
              <w:t>3</w:t>
            </w:r>
            <w:r w:rsidR="002D197A">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22" w:history="1">
            <w:r w:rsidR="002D197A" w:rsidRPr="00196E84">
              <w:rPr>
                <w:rStyle w:val="a7"/>
                <w:noProof/>
              </w:rPr>
              <w:t>2.4</w:t>
            </w:r>
            <w:r w:rsidR="002D197A" w:rsidRPr="00196E84">
              <w:rPr>
                <w:rStyle w:val="a7"/>
                <w:rFonts w:hint="eastAsia"/>
                <w:noProof/>
              </w:rPr>
              <w:t>系统的时序图</w:t>
            </w:r>
            <w:r w:rsidR="002D197A">
              <w:rPr>
                <w:noProof/>
                <w:webHidden/>
              </w:rPr>
              <w:tab/>
            </w:r>
            <w:r w:rsidR="002D197A">
              <w:rPr>
                <w:noProof/>
                <w:webHidden/>
              </w:rPr>
              <w:fldChar w:fldCharType="begin"/>
            </w:r>
            <w:r w:rsidR="002D197A">
              <w:rPr>
                <w:noProof/>
                <w:webHidden/>
              </w:rPr>
              <w:instrText xml:space="preserve"> PAGEREF _Toc420422422 \h </w:instrText>
            </w:r>
            <w:r w:rsidR="002D197A">
              <w:rPr>
                <w:noProof/>
                <w:webHidden/>
              </w:rPr>
            </w:r>
            <w:r w:rsidR="002D197A">
              <w:rPr>
                <w:noProof/>
                <w:webHidden/>
              </w:rPr>
              <w:fldChar w:fldCharType="separate"/>
            </w:r>
            <w:r w:rsidR="002D197A">
              <w:rPr>
                <w:noProof/>
                <w:webHidden/>
              </w:rPr>
              <w:t>4</w:t>
            </w:r>
            <w:r w:rsidR="002D197A">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23" w:history="1">
            <w:r w:rsidR="002D197A" w:rsidRPr="00196E84">
              <w:rPr>
                <w:rStyle w:val="a7"/>
                <w:noProof/>
              </w:rPr>
              <w:t>2.5</w:t>
            </w:r>
            <w:r w:rsidR="002D197A" w:rsidRPr="00196E84">
              <w:rPr>
                <w:rStyle w:val="a7"/>
                <w:rFonts w:hint="eastAsia"/>
                <w:noProof/>
              </w:rPr>
              <w:t>数据库管理</w:t>
            </w:r>
            <w:r w:rsidR="002D197A">
              <w:rPr>
                <w:noProof/>
                <w:webHidden/>
              </w:rPr>
              <w:tab/>
            </w:r>
            <w:r w:rsidR="002D197A">
              <w:rPr>
                <w:noProof/>
                <w:webHidden/>
              </w:rPr>
              <w:fldChar w:fldCharType="begin"/>
            </w:r>
            <w:r w:rsidR="002D197A">
              <w:rPr>
                <w:noProof/>
                <w:webHidden/>
              </w:rPr>
              <w:instrText xml:space="preserve"> PAGEREF _Toc420422423 \h </w:instrText>
            </w:r>
            <w:r w:rsidR="002D197A">
              <w:rPr>
                <w:noProof/>
                <w:webHidden/>
              </w:rPr>
            </w:r>
            <w:r w:rsidR="002D197A">
              <w:rPr>
                <w:noProof/>
                <w:webHidden/>
              </w:rPr>
              <w:fldChar w:fldCharType="separate"/>
            </w:r>
            <w:r w:rsidR="002D197A">
              <w:rPr>
                <w:noProof/>
                <w:webHidden/>
              </w:rPr>
              <w:t>5</w:t>
            </w:r>
            <w:r w:rsidR="002D197A">
              <w:rPr>
                <w:noProof/>
                <w:webHidden/>
              </w:rPr>
              <w:fldChar w:fldCharType="end"/>
            </w:r>
          </w:hyperlink>
        </w:p>
        <w:p w:rsidR="002D197A" w:rsidRDefault="00841AF4">
          <w:pPr>
            <w:pStyle w:val="10"/>
            <w:tabs>
              <w:tab w:val="right" w:leader="dot" w:pos="8296"/>
            </w:tabs>
            <w:rPr>
              <w:rFonts w:asciiTheme="minorHAnsi" w:eastAsiaTheme="minorEastAsia" w:hAnsiTheme="minorHAnsi" w:cstheme="minorBidi"/>
              <w:noProof/>
              <w:szCs w:val="22"/>
            </w:rPr>
          </w:pPr>
          <w:hyperlink w:anchor="_Toc420422424" w:history="1">
            <w:r w:rsidR="002D197A" w:rsidRPr="00196E84">
              <w:rPr>
                <w:rStyle w:val="a7"/>
                <w:rFonts w:hint="eastAsia"/>
                <w:noProof/>
              </w:rPr>
              <w:t>三</w:t>
            </w:r>
            <w:r w:rsidR="002D197A" w:rsidRPr="00196E84">
              <w:rPr>
                <w:rStyle w:val="a7"/>
                <w:noProof/>
              </w:rPr>
              <w:t xml:space="preserve">.  </w:t>
            </w:r>
            <w:r w:rsidR="002D197A" w:rsidRPr="00196E84">
              <w:rPr>
                <w:rStyle w:val="a7"/>
                <w:rFonts w:hint="eastAsia"/>
                <w:noProof/>
              </w:rPr>
              <w:t>运行环境规定</w:t>
            </w:r>
            <w:r w:rsidR="002D197A">
              <w:rPr>
                <w:noProof/>
                <w:webHidden/>
              </w:rPr>
              <w:tab/>
            </w:r>
            <w:r w:rsidR="002D197A">
              <w:rPr>
                <w:noProof/>
                <w:webHidden/>
              </w:rPr>
              <w:fldChar w:fldCharType="begin"/>
            </w:r>
            <w:r w:rsidR="002D197A">
              <w:rPr>
                <w:noProof/>
                <w:webHidden/>
              </w:rPr>
              <w:instrText xml:space="preserve"> PAGEREF _Toc420422424 \h </w:instrText>
            </w:r>
            <w:r w:rsidR="002D197A">
              <w:rPr>
                <w:noProof/>
                <w:webHidden/>
              </w:rPr>
            </w:r>
            <w:r w:rsidR="002D197A">
              <w:rPr>
                <w:noProof/>
                <w:webHidden/>
              </w:rPr>
              <w:fldChar w:fldCharType="separate"/>
            </w:r>
            <w:r w:rsidR="002D197A">
              <w:rPr>
                <w:noProof/>
                <w:webHidden/>
              </w:rPr>
              <w:t>5</w:t>
            </w:r>
            <w:r w:rsidR="002D197A">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25" w:history="1">
            <w:r w:rsidR="002D197A" w:rsidRPr="00196E84">
              <w:rPr>
                <w:rStyle w:val="a7"/>
                <w:noProof/>
              </w:rPr>
              <w:t xml:space="preserve">3.1 </w:t>
            </w:r>
            <w:r w:rsidR="002D197A" w:rsidRPr="00196E84">
              <w:rPr>
                <w:rStyle w:val="a7"/>
                <w:rFonts w:hint="eastAsia"/>
                <w:noProof/>
              </w:rPr>
              <w:t>硬件环境</w:t>
            </w:r>
            <w:r w:rsidR="002D197A">
              <w:rPr>
                <w:noProof/>
                <w:webHidden/>
              </w:rPr>
              <w:tab/>
            </w:r>
            <w:r w:rsidR="002D197A">
              <w:rPr>
                <w:noProof/>
                <w:webHidden/>
              </w:rPr>
              <w:fldChar w:fldCharType="begin"/>
            </w:r>
            <w:r w:rsidR="002D197A">
              <w:rPr>
                <w:noProof/>
                <w:webHidden/>
              </w:rPr>
              <w:instrText xml:space="preserve"> PAGEREF _Toc420422425 \h </w:instrText>
            </w:r>
            <w:r w:rsidR="002D197A">
              <w:rPr>
                <w:noProof/>
                <w:webHidden/>
              </w:rPr>
            </w:r>
            <w:r w:rsidR="002D197A">
              <w:rPr>
                <w:noProof/>
                <w:webHidden/>
              </w:rPr>
              <w:fldChar w:fldCharType="separate"/>
            </w:r>
            <w:r w:rsidR="002D197A">
              <w:rPr>
                <w:noProof/>
                <w:webHidden/>
              </w:rPr>
              <w:t>5</w:t>
            </w:r>
            <w:r w:rsidR="002D197A">
              <w:rPr>
                <w:noProof/>
                <w:webHidden/>
              </w:rPr>
              <w:fldChar w:fldCharType="end"/>
            </w:r>
          </w:hyperlink>
        </w:p>
        <w:p w:rsidR="002D197A" w:rsidRDefault="00841AF4">
          <w:pPr>
            <w:pStyle w:val="20"/>
            <w:tabs>
              <w:tab w:val="right" w:leader="dot" w:pos="8296"/>
            </w:tabs>
            <w:rPr>
              <w:rFonts w:asciiTheme="minorHAnsi" w:eastAsiaTheme="minorEastAsia" w:hAnsiTheme="minorHAnsi" w:cstheme="minorBidi"/>
              <w:noProof/>
              <w:szCs w:val="22"/>
            </w:rPr>
          </w:pPr>
          <w:hyperlink w:anchor="_Toc420422426" w:history="1">
            <w:r w:rsidR="002D197A" w:rsidRPr="00196E84">
              <w:rPr>
                <w:rStyle w:val="a7"/>
                <w:noProof/>
              </w:rPr>
              <w:t xml:space="preserve">3.2 </w:t>
            </w:r>
            <w:r w:rsidR="002D197A" w:rsidRPr="00196E84">
              <w:rPr>
                <w:rStyle w:val="a7"/>
                <w:rFonts w:hint="eastAsia"/>
                <w:noProof/>
              </w:rPr>
              <w:t>软件环境</w:t>
            </w:r>
            <w:r w:rsidR="002D197A">
              <w:rPr>
                <w:noProof/>
                <w:webHidden/>
              </w:rPr>
              <w:tab/>
            </w:r>
            <w:r w:rsidR="002D197A">
              <w:rPr>
                <w:noProof/>
                <w:webHidden/>
              </w:rPr>
              <w:fldChar w:fldCharType="begin"/>
            </w:r>
            <w:r w:rsidR="002D197A">
              <w:rPr>
                <w:noProof/>
                <w:webHidden/>
              </w:rPr>
              <w:instrText xml:space="preserve"> PAGEREF _Toc420422426 \h </w:instrText>
            </w:r>
            <w:r w:rsidR="002D197A">
              <w:rPr>
                <w:noProof/>
                <w:webHidden/>
              </w:rPr>
            </w:r>
            <w:r w:rsidR="002D197A">
              <w:rPr>
                <w:noProof/>
                <w:webHidden/>
              </w:rPr>
              <w:fldChar w:fldCharType="separate"/>
            </w:r>
            <w:r w:rsidR="002D197A">
              <w:rPr>
                <w:noProof/>
                <w:webHidden/>
              </w:rPr>
              <w:t>6</w:t>
            </w:r>
            <w:r w:rsidR="002D197A">
              <w:rPr>
                <w:noProof/>
                <w:webHidden/>
              </w:rPr>
              <w:fldChar w:fldCharType="end"/>
            </w:r>
          </w:hyperlink>
        </w:p>
        <w:p w:rsidR="002D197A" w:rsidRDefault="002D197A">
          <w:r>
            <w:rPr>
              <w:b/>
              <w:bCs/>
              <w:lang w:val="zh-CN"/>
            </w:rPr>
            <w:fldChar w:fldCharType="end"/>
          </w:r>
        </w:p>
      </w:sdtContent>
    </w:sdt>
    <w:p w:rsidR="00B8202D" w:rsidRDefault="00B8202D" w:rsidP="002D197A">
      <w:pPr>
        <w:pStyle w:val="TOC"/>
        <w:spacing w:line="240" w:lineRule="auto"/>
      </w:pPr>
    </w:p>
    <w:p w:rsidR="00A647F9" w:rsidRDefault="00A647F9" w:rsidP="00A647F9">
      <w:pPr>
        <w:pStyle w:val="1"/>
      </w:pPr>
      <w:bookmarkStart w:id="1" w:name="_Toc388774863"/>
      <w:bookmarkStart w:id="2" w:name="_Toc388778298"/>
      <w:bookmarkStart w:id="3" w:name="_Toc420422414"/>
      <w:r>
        <w:rPr>
          <w:rFonts w:hint="eastAsia"/>
        </w:rPr>
        <w:t>一</w:t>
      </w:r>
      <w:r>
        <w:rPr>
          <w:rFonts w:hint="eastAsia"/>
        </w:rPr>
        <w:t xml:space="preserve">.  </w:t>
      </w:r>
      <w:r>
        <w:rPr>
          <w:rFonts w:hint="eastAsia"/>
        </w:rPr>
        <w:t>引言</w:t>
      </w:r>
      <w:bookmarkEnd w:id="1"/>
      <w:bookmarkEnd w:id="2"/>
      <w:bookmarkEnd w:id="3"/>
    </w:p>
    <w:p w:rsidR="00A647F9" w:rsidRDefault="00A647F9" w:rsidP="00A647F9">
      <w:pPr>
        <w:pStyle w:val="2"/>
      </w:pPr>
      <w:bookmarkStart w:id="4" w:name="_Toc388774864"/>
      <w:bookmarkStart w:id="5" w:name="_Toc388778299"/>
      <w:bookmarkStart w:id="6" w:name="_Toc420422415"/>
      <w:r>
        <w:rPr>
          <w:rFonts w:hint="eastAsia"/>
        </w:rPr>
        <w:t xml:space="preserve">1.1 </w:t>
      </w:r>
      <w:r>
        <w:rPr>
          <w:rFonts w:hint="eastAsia"/>
        </w:rPr>
        <w:t>编写目的</w:t>
      </w:r>
      <w:bookmarkEnd w:id="4"/>
      <w:bookmarkEnd w:id="5"/>
      <w:bookmarkEnd w:id="6"/>
    </w:p>
    <w:p w:rsidR="0039117A" w:rsidRDefault="0039117A" w:rsidP="0039117A">
      <w:pPr>
        <w:spacing w:line="360" w:lineRule="auto"/>
        <w:ind w:firstLineChars="200" w:firstLine="560"/>
      </w:pPr>
      <w:r w:rsidRPr="00F67E28">
        <w:rPr>
          <w:rFonts w:hint="eastAsia"/>
          <w:sz w:val="28"/>
          <w:szCs w:val="28"/>
        </w:rPr>
        <w:t>21</w:t>
      </w:r>
      <w:r w:rsidRPr="00F67E28">
        <w:rPr>
          <w:rFonts w:hint="eastAsia"/>
          <w:sz w:val="28"/>
          <w:szCs w:val="28"/>
        </w:rPr>
        <w:t>世纪以高科技为核心的知识经济将占主导地位，国家的综合国力和国际竞争力将越来越取决于科学技术创新水平。教育作为知识创新、传播和应用的基础，培养和输送人才的摇篮，已经成为经济发展和社会进步的基础。尽管人类进步的程度随着不同时代，不同地区而有所变化，教育的口径却在不断扩宽，以便使过去仅供少数人使用的教育资源能够为更多各种年龄、不同社会阶层和背景的人们所用。在信息爆炸的时代，传统教学管理面临着诸多挑战。编写这份可行性研究报告的目的是让读者能够了解本系统的开发可行性。预期的读者包括上级领导，相关开发人员以及管理人员。</w:t>
      </w:r>
    </w:p>
    <w:p w:rsidR="00A647F9" w:rsidRDefault="00A647F9" w:rsidP="00A647F9">
      <w:pPr>
        <w:spacing w:line="360" w:lineRule="auto"/>
        <w:ind w:firstLineChars="200" w:firstLine="420"/>
      </w:pPr>
      <w:r>
        <w:lastRenderedPageBreak/>
        <w:t>。</w:t>
      </w:r>
    </w:p>
    <w:p w:rsidR="00A647F9" w:rsidRDefault="00A647F9" w:rsidP="00A647F9">
      <w:pPr>
        <w:pStyle w:val="2"/>
      </w:pPr>
      <w:bookmarkStart w:id="7" w:name="_Toc388774865"/>
      <w:bookmarkStart w:id="8" w:name="_Toc388778300"/>
      <w:bookmarkStart w:id="9" w:name="_Toc420422416"/>
      <w:r>
        <w:rPr>
          <w:rFonts w:hint="eastAsia"/>
        </w:rPr>
        <w:t xml:space="preserve">1.2 </w:t>
      </w:r>
      <w:r>
        <w:rPr>
          <w:rFonts w:hint="eastAsia"/>
        </w:rPr>
        <w:t>项目背景</w:t>
      </w:r>
      <w:bookmarkEnd w:id="7"/>
      <w:bookmarkEnd w:id="8"/>
      <w:bookmarkEnd w:id="9"/>
    </w:p>
    <w:p w:rsidR="0039117A" w:rsidRDefault="0039117A" w:rsidP="0039117A">
      <w:pPr>
        <w:spacing w:line="360" w:lineRule="auto"/>
        <w:ind w:firstLineChars="200" w:firstLine="560"/>
        <w:rPr>
          <w:color w:val="000000"/>
          <w:sz w:val="24"/>
        </w:rPr>
      </w:pPr>
      <w:r w:rsidRPr="00F67E28">
        <w:rPr>
          <w:rFonts w:hint="eastAsia"/>
          <w:sz w:val="28"/>
          <w:szCs w:val="28"/>
        </w:rPr>
        <w:t>随着学校规模的不断扩大，专业、班级、学生的数量急剧增加，有关学生成绩的各种信息量也成倍增长，而目前许多高校的学生成绩管理仍停留在复杂的人工操作上，重复工作较多，工作量大，效率低，因此，迫切需要开发成绩信息管理系统来提高管理工作的效率。学生成绩管理系统，在学生成绩的规范管理、科学统计和快速查询方面具有较大的实用意义。它提高了信息的开放性，大大地改善了学生、教师、家长对其最新信息查询的准确性</w:t>
      </w:r>
      <w:r>
        <w:rPr>
          <w:rFonts w:hint="eastAsia"/>
          <w:sz w:val="28"/>
          <w:szCs w:val="28"/>
        </w:rPr>
        <w:t>。</w:t>
      </w:r>
    </w:p>
    <w:p w:rsidR="00A647F9" w:rsidRPr="00B8202D" w:rsidRDefault="00A647F9" w:rsidP="00A647F9">
      <w:pPr>
        <w:spacing w:line="360" w:lineRule="auto"/>
        <w:rPr>
          <w:sz w:val="28"/>
          <w:szCs w:val="28"/>
        </w:rPr>
      </w:pPr>
    </w:p>
    <w:p w:rsidR="00A647F9" w:rsidRDefault="00A647F9" w:rsidP="00A647F9">
      <w:pPr>
        <w:spacing w:line="360" w:lineRule="auto"/>
        <w:rPr>
          <w:color w:val="000000"/>
          <w:sz w:val="24"/>
        </w:rPr>
      </w:pPr>
    </w:p>
    <w:p w:rsidR="00A647F9" w:rsidRDefault="00A647F9" w:rsidP="00A647F9">
      <w:pPr>
        <w:pStyle w:val="2"/>
      </w:pPr>
      <w:bookmarkStart w:id="10" w:name="_Toc388774866"/>
      <w:bookmarkStart w:id="11" w:name="_Toc388778301"/>
      <w:bookmarkStart w:id="12" w:name="_Toc420422417"/>
      <w:r>
        <w:rPr>
          <w:rFonts w:hint="eastAsia"/>
        </w:rPr>
        <w:t xml:space="preserve">1.3 </w:t>
      </w:r>
      <w:r>
        <w:rPr>
          <w:rFonts w:hint="eastAsia"/>
        </w:rPr>
        <w:t>参考资料</w:t>
      </w:r>
      <w:bookmarkEnd w:id="10"/>
      <w:bookmarkEnd w:id="11"/>
      <w:bookmarkEnd w:id="12"/>
    </w:p>
    <w:p w:rsidR="00A647F9" w:rsidRDefault="00A647F9" w:rsidP="00A647F9">
      <w:pPr>
        <w:tabs>
          <w:tab w:val="left" w:pos="2520"/>
        </w:tabs>
        <w:spacing w:line="360" w:lineRule="auto"/>
        <w:ind w:firstLineChars="200" w:firstLine="560"/>
        <w:rPr>
          <w:sz w:val="28"/>
        </w:rPr>
      </w:pPr>
      <w:r>
        <w:rPr>
          <w:rFonts w:hint="eastAsia"/>
          <w:sz w:val="28"/>
        </w:rPr>
        <w:t>《软件工程</w:t>
      </w:r>
      <w:r>
        <w:rPr>
          <w:rFonts w:hint="eastAsia"/>
          <w:sz w:val="28"/>
        </w:rPr>
        <w:t>--</w:t>
      </w:r>
      <w:r>
        <w:rPr>
          <w:rFonts w:hint="eastAsia"/>
          <w:sz w:val="28"/>
        </w:rPr>
        <w:t>实践者的研究方法》</w:t>
      </w:r>
      <w:r>
        <w:rPr>
          <w:rFonts w:hint="eastAsia"/>
          <w:sz w:val="28"/>
        </w:rPr>
        <w:t xml:space="preserve"> RogerS.Pressman </w:t>
      </w:r>
      <w:r>
        <w:rPr>
          <w:rFonts w:hint="eastAsia"/>
          <w:sz w:val="28"/>
        </w:rPr>
        <w:t>著</w:t>
      </w:r>
    </w:p>
    <w:p w:rsidR="00E85BB2" w:rsidRDefault="00E85BB2" w:rsidP="00FE2FC4">
      <w:pPr>
        <w:rPr>
          <w:color w:val="292929"/>
          <w:sz w:val="24"/>
          <w:szCs w:val="24"/>
        </w:rPr>
      </w:pPr>
    </w:p>
    <w:p w:rsidR="00E85BB2" w:rsidRPr="001F5C93" w:rsidRDefault="00E85BB2" w:rsidP="00FE2FC4">
      <w:pPr>
        <w:rPr>
          <w:color w:val="292929"/>
          <w:sz w:val="24"/>
          <w:szCs w:val="24"/>
        </w:rPr>
      </w:pPr>
    </w:p>
    <w:p w:rsidR="00BD4258" w:rsidRDefault="00065AAC" w:rsidP="00FE2FC4">
      <w:pPr>
        <w:pStyle w:val="1"/>
        <w:spacing w:line="240" w:lineRule="auto"/>
      </w:pPr>
      <w:bookmarkStart w:id="13" w:name="_Toc388778302"/>
      <w:bookmarkStart w:id="14" w:name="_Toc420422418"/>
      <w:r>
        <w:rPr>
          <w:rFonts w:hint="eastAsia"/>
        </w:rPr>
        <w:t>二</w:t>
      </w:r>
      <w:r>
        <w:rPr>
          <w:rFonts w:hint="eastAsia"/>
        </w:rPr>
        <w:t>.</w:t>
      </w:r>
      <w:r w:rsidR="003D08A4">
        <w:rPr>
          <w:rFonts w:hint="eastAsia"/>
        </w:rPr>
        <w:t>概要</w:t>
      </w:r>
      <w:r w:rsidR="00BD4258">
        <w:rPr>
          <w:rFonts w:hint="eastAsia"/>
        </w:rPr>
        <w:t>设计</w:t>
      </w:r>
      <w:bookmarkEnd w:id="13"/>
      <w:bookmarkEnd w:id="14"/>
    </w:p>
    <w:p w:rsidR="00B8202D" w:rsidRPr="00B8202D" w:rsidRDefault="00B8202D" w:rsidP="00B8202D">
      <w:pPr>
        <w:pStyle w:val="2"/>
        <w:spacing w:line="240" w:lineRule="auto"/>
      </w:pPr>
      <w:bookmarkStart w:id="15" w:name="_Toc387695843"/>
      <w:bookmarkStart w:id="16" w:name="_Toc388778303"/>
      <w:bookmarkStart w:id="17" w:name="_Toc420422419"/>
      <w:r>
        <w:rPr>
          <w:rFonts w:hint="eastAsia"/>
        </w:rPr>
        <w:t>2</w:t>
      </w:r>
      <w:r w:rsidR="003D08A4">
        <w:rPr>
          <w:rFonts w:hint="eastAsia"/>
        </w:rPr>
        <w:t>.1</w:t>
      </w:r>
      <w:r w:rsidR="003D08A4">
        <w:rPr>
          <w:rFonts w:hint="eastAsia"/>
        </w:rPr>
        <w:t>模块功能描述</w:t>
      </w:r>
      <w:bookmarkEnd w:id="15"/>
      <w:bookmarkEnd w:id="16"/>
      <w:bookmarkEnd w:id="17"/>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2443"/>
        <w:gridCol w:w="2852"/>
      </w:tblGrid>
      <w:tr w:rsidR="003D08A4" w:rsidTr="00B8202D">
        <w:tc>
          <w:tcPr>
            <w:tcW w:w="1242" w:type="dxa"/>
            <w:shd w:val="clear" w:color="auto" w:fill="C0C0C0"/>
            <w:vAlign w:val="center"/>
          </w:tcPr>
          <w:p w:rsidR="003D08A4" w:rsidRDefault="003D08A4" w:rsidP="00B8202D">
            <w:pPr>
              <w:jc w:val="center"/>
              <w:rPr>
                <w:b/>
                <w:color w:val="000000"/>
                <w:sz w:val="24"/>
                <w:szCs w:val="24"/>
              </w:rPr>
            </w:pPr>
            <w:r>
              <w:rPr>
                <w:rFonts w:hint="eastAsia"/>
                <w:b/>
                <w:color w:val="000000"/>
                <w:sz w:val="24"/>
                <w:szCs w:val="24"/>
              </w:rPr>
              <w:t>模块名称</w:t>
            </w:r>
          </w:p>
        </w:tc>
        <w:tc>
          <w:tcPr>
            <w:tcW w:w="1985" w:type="dxa"/>
            <w:shd w:val="clear" w:color="auto" w:fill="C0C0C0"/>
            <w:vAlign w:val="center"/>
          </w:tcPr>
          <w:p w:rsidR="003D08A4" w:rsidRDefault="003D08A4" w:rsidP="00B8202D">
            <w:pPr>
              <w:jc w:val="center"/>
              <w:rPr>
                <w:b/>
                <w:color w:val="000000"/>
                <w:sz w:val="24"/>
                <w:szCs w:val="24"/>
              </w:rPr>
            </w:pPr>
            <w:r>
              <w:rPr>
                <w:rFonts w:hint="eastAsia"/>
                <w:b/>
                <w:color w:val="000000"/>
                <w:sz w:val="24"/>
                <w:szCs w:val="24"/>
              </w:rPr>
              <w:t>功能</w:t>
            </w:r>
          </w:p>
        </w:tc>
        <w:tc>
          <w:tcPr>
            <w:tcW w:w="2443" w:type="dxa"/>
            <w:shd w:val="clear" w:color="auto" w:fill="C0C0C0"/>
            <w:vAlign w:val="center"/>
          </w:tcPr>
          <w:p w:rsidR="003D08A4" w:rsidRDefault="003D08A4" w:rsidP="00B8202D">
            <w:pPr>
              <w:jc w:val="center"/>
              <w:rPr>
                <w:b/>
                <w:color w:val="000000"/>
                <w:sz w:val="24"/>
                <w:szCs w:val="24"/>
              </w:rPr>
            </w:pPr>
            <w:r>
              <w:rPr>
                <w:rFonts w:hint="eastAsia"/>
                <w:b/>
                <w:color w:val="000000"/>
                <w:sz w:val="24"/>
                <w:szCs w:val="24"/>
              </w:rPr>
              <w:t>子功能</w:t>
            </w:r>
          </w:p>
        </w:tc>
        <w:tc>
          <w:tcPr>
            <w:tcW w:w="2852" w:type="dxa"/>
            <w:shd w:val="clear" w:color="auto" w:fill="C0C0C0"/>
            <w:vAlign w:val="center"/>
          </w:tcPr>
          <w:p w:rsidR="003D08A4" w:rsidRDefault="003D08A4" w:rsidP="00B8202D">
            <w:pPr>
              <w:jc w:val="center"/>
              <w:rPr>
                <w:b/>
                <w:color w:val="000000"/>
                <w:sz w:val="24"/>
              </w:rPr>
            </w:pPr>
            <w:r>
              <w:rPr>
                <w:rFonts w:hint="eastAsia"/>
                <w:b/>
                <w:color w:val="000000"/>
                <w:sz w:val="24"/>
                <w:szCs w:val="28"/>
              </w:rPr>
              <w:t>功能说明</w:t>
            </w:r>
          </w:p>
        </w:tc>
      </w:tr>
      <w:tr w:rsidR="003D08A4" w:rsidTr="00B8202D">
        <w:trPr>
          <w:trHeight w:val="675"/>
        </w:trPr>
        <w:tc>
          <w:tcPr>
            <w:tcW w:w="1242" w:type="dxa"/>
            <w:vAlign w:val="center"/>
          </w:tcPr>
          <w:p w:rsidR="003D08A4" w:rsidRDefault="003D08A4" w:rsidP="00B8202D">
            <w:pPr>
              <w:jc w:val="center"/>
              <w:rPr>
                <w:color w:val="000000"/>
                <w:sz w:val="24"/>
                <w:szCs w:val="24"/>
              </w:rPr>
            </w:pPr>
            <w:r>
              <w:rPr>
                <w:rFonts w:hint="eastAsia"/>
                <w:color w:val="000000"/>
                <w:sz w:val="24"/>
                <w:szCs w:val="24"/>
              </w:rPr>
              <w:t>登陆</w:t>
            </w:r>
          </w:p>
        </w:tc>
        <w:tc>
          <w:tcPr>
            <w:tcW w:w="1985" w:type="dxa"/>
            <w:vAlign w:val="center"/>
          </w:tcPr>
          <w:p w:rsidR="003D08A4" w:rsidRDefault="0039117A" w:rsidP="00B8202D">
            <w:pPr>
              <w:jc w:val="center"/>
              <w:rPr>
                <w:color w:val="000000"/>
                <w:sz w:val="24"/>
                <w:szCs w:val="24"/>
              </w:rPr>
            </w:pPr>
            <w:r>
              <w:rPr>
                <w:rFonts w:hint="eastAsia"/>
                <w:color w:val="000000"/>
                <w:sz w:val="24"/>
                <w:szCs w:val="24"/>
              </w:rPr>
              <w:t>老师</w:t>
            </w:r>
            <w:r w:rsidR="003D08A4">
              <w:rPr>
                <w:rFonts w:hint="eastAsia"/>
                <w:color w:val="000000"/>
                <w:sz w:val="24"/>
                <w:szCs w:val="24"/>
              </w:rPr>
              <w:t>登陆</w:t>
            </w:r>
          </w:p>
        </w:tc>
        <w:tc>
          <w:tcPr>
            <w:tcW w:w="2443" w:type="dxa"/>
            <w:vAlign w:val="center"/>
          </w:tcPr>
          <w:p w:rsidR="003D08A4" w:rsidRDefault="003D08A4" w:rsidP="00B8202D">
            <w:pPr>
              <w:jc w:val="center"/>
              <w:rPr>
                <w:color w:val="000000"/>
                <w:sz w:val="24"/>
                <w:szCs w:val="24"/>
              </w:rPr>
            </w:pPr>
            <w:r>
              <w:rPr>
                <w:rFonts w:hint="eastAsia"/>
                <w:color w:val="000000"/>
                <w:sz w:val="24"/>
                <w:szCs w:val="24"/>
              </w:rPr>
              <w:t>管理</w:t>
            </w:r>
          </w:p>
        </w:tc>
        <w:tc>
          <w:tcPr>
            <w:tcW w:w="2852" w:type="dxa"/>
            <w:vAlign w:val="center"/>
          </w:tcPr>
          <w:p w:rsidR="003D08A4" w:rsidRDefault="0039117A" w:rsidP="00B8202D">
            <w:pPr>
              <w:jc w:val="center"/>
              <w:rPr>
                <w:color w:val="000000"/>
                <w:sz w:val="24"/>
                <w:szCs w:val="24"/>
              </w:rPr>
            </w:pPr>
            <w:r>
              <w:rPr>
                <w:rFonts w:hint="eastAsia"/>
                <w:color w:val="000000"/>
                <w:sz w:val="24"/>
                <w:szCs w:val="24"/>
              </w:rPr>
              <w:t>老师通过特定账号登陆，学生不需要登录</w:t>
            </w:r>
          </w:p>
        </w:tc>
      </w:tr>
      <w:tr w:rsidR="003D08A4" w:rsidTr="00B8202D">
        <w:trPr>
          <w:trHeight w:val="675"/>
        </w:trPr>
        <w:tc>
          <w:tcPr>
            <w:tcW w:w="1242" w:type="dxa"/>
            <w:vAlign w:val="center"/>
          </w:tcPr>
          <w:p w:rsidR="003D08A4" w:rsidRDefault="0039117A" w:rsidP="0039117A">
            <w:pPr>
              <w:ind w:firstLineChars="100" w:firstLine="240"/>
              <w:rPr>
                <w:color w:val="000000"/>
                <w:sz w:val="24"/>
                <w:szCs w:val="24"/>
              </w:rPr>
            </w:pPr>
            <w:r>
              <w:rPr>
                <w:rFonts w:hint="eastAsia"/>
                <w:color w:val="000000"/>
                <w:sz w:val="24"/>
                <w:szCs w:val="24"/>
              </w:rPr>
              <w:t>查看</w:t>
            </w:r>
          </w:p>
        </w:tc>
        <w:tc>
          <w:tcPr>
            <w:tcW w:w="1985" w:type="dxa"/>
            <w:vAlign w:val="center"/>
          </w:tcPr>
          <w:p w:rsidR="003D08A4" w:rsidRDefault="0039117A" w:rsidP="00B8202D">
            <w:pPr>
              <w:jc w:val="center"/>
              <w:rPr>
                <w:color w:val="000000"/>
                <w:sz w:val="24"/>
                <w:szCs w:val="24"/>
              </w:rPr>
            </w:pPr>
            <w:r>
              <w:rPr>
                <w:rFonts w:hint="eastAsia"/>
                <w:color w:val="000000"/>
                <w:sz w:val="24"/>
                <w:szCs w:val="24"/>
              </w:rPr>
              <w:t>查看成绩</w:t>
            </w:r>
          </w:p>
        </w:tc>
        <w:tc>
          <w:tcPr>
            <w:tcW w:w="2443" w:type="dxa"/>
            <w:vAlign w:val="center"/>
          </w:tcPr>
          <w:p w:rsidR="003D08A4" w:rsidRPr="00F9421D" w:rsidRDefault="0039117A" w:rsidP="0039117A">
            <w:pPr>
              <w:pStyle w:val="a5"/>
              <w:ind w:left="780" w:firstLineChars="0" w:firstLine="0"/>
              <w:jc w:val="left"/>
              <w:rPr>
                <w:color w:val="000000"/>
                <w:sz w:val="24"/>
                <w:szCs w:val="24"/>
              </w:rPr>
            </w:pPr>
            <w:r>
              <w:rPr>
                <w:rFonts w:hint="eastAsia"/>
                <w:color w:val="000000"/>
                <w:sz w:val="24"/>
                <w:szCs w:val="24"/>
              </w:rPr>
              <w:t>无</w:t>
            </w:r>
          </w:p>
        </w:tc>
        <w:tc>
          <w:tcPr>
            <w:tcW w:w="2852" w:type="dxa"/>
            <w:vAlign w:val="center"/>
          </w:tcPr>
          <w:p w:rsidR="003D08A4" w:rsidRPr="00B1208C" w:rsidRDefault="0039117A" w:rsidP="00B8202D">
            <w:pPr>
              <w:rPr>
                <w:color w:val="000000"/>
                <w:sz w:val="24"/>
                <w:szCs w:val="24"/>
              </w:rPr>
            </w:pPr>
            <w:r>
              <w:rPr>
                <w:rFonts w:hint="eastAsia"/>
                <w:color w:val="000000"/>
                <w:sz w:val="24"/>
                <w:szCs w:val="24"/>
              </w:rPr>
              <w:t>以表格的方式显示出每个学生的成绩</w:t>
            </w:r>
          </w:p>
        </w:tc>
      </w:tr>
      <w:tr w:rsidR="003D08A4" w:rsidTr="00B8202D">
        <w:trPr>
          <w:trHeight w:val="700"/>
        </w:trPr>
        <w:tc>
          <w:tcPr>
            <w:tcW w:w="1242" w:type="dxa"/>
            <w:vAlign w:val="center"/>
          </w:tcPr>
          <w:p w:rsidR="003D08A4" w:rsidRDefault="0039117A" w:rsidP="00B8202D">
            <w:pPr>
              <w:jc w:val="center"/>
              <w:rPr>
                <w:color w:val="000000"/>
                <w:sz w:val="24"/>
                <w:szCs w:val="24"/>
              </w:rPr>
            </w:pPr>
            <w:r>
              <w:rPr>
                <w:rFonts w:hint="eastAsia"/>
                <w:color w:val="000000"/>
                <w:sz w:val="24"/>
                <w:szCs w:val="24"/>
              </w:rPr>
              <w:lastRenderedPageBreak/>
              <w:t>老师选择</w:t>
            </w:r>
          </w:p>
        </w:tc>
        <w:tc>
          <w:tcPr>
            <w:tcW w:w="1985" w:type="dxa"/>
            <w:vAlign w:val="center"/>
          </w:tcPr>
          <w:p w:rsidR="003D08A4" w:rsidRDefault="0039117A" w:rsidP="00B8202D">
            <w:pPr>
              <w:jc w:val="center"/>
              <w:rPr>
                <w:color w:val="000000"/>
                <w:sz w:val="24"/>
                <w:szCs w:val="24"/>
              </w:rPr>
            </w:pPr>
            <w:r>
              <w:rPr>
                <w:rFonts w:hint="eastAsia"/>
                <w:color w:val="000000"/>
                <w:sz w:val="24"/>
                <w:szCs w:val="24"/>
              </w:rPr>
              <w:t>老师选择功能</w:t>
            </w:r>
          </w:p>
        </w:tc>
        <w:tc>
          <w:tcPr>
            <w:tcW w:w="2443" w:type="dxa"/>
            <w:vAlign w:val="center"/>
          </w:tcPr>
          <w:p w:rsidR="003D08A4" w:rsidRDefault="0039117A" w:rsidP="00B8202D">
            <w:pPr>
              <w:pStyle w:val="a5"/>
              <w:numPr>
                <w:ilvl w:val="0"/>
                <w:numId w:val="16"/>
              </w:numPr>
              <w:ind w:left="780" w:firstLineChars="0"/>
              <w:rPr>
                <w:color w:val="000000"/>
                <w:sz w:val="24"/>
                <w:szCs w:val="24"/>
              </w:rPr>
            </w:pPr>
            <w:r>
              <w:rPr>
                <w:rFonts w:hint="eastAsia"/>
                <w:color w:val="000000"/>
                <w:sz w:val="24"/>
                <w:szCs w:val="24"/>
              </w:rPr>
              <w:t>修改成绩</w:t>
            </w:r>
          </w:p>
          <w:p w:rsidR="0039117A" w:rsidRDefault="0039117A" w:rsidP="00B8202D">
            <w:pPr>
              <w:pStyle w:val="a5"/>
              <w:numPr>
                <w:ilvl w:val="0"/>
                <w:numId w:val="16"/>
              </w:numPr>
              <w:ind w:left="780" w:firstLineChars="0"/>
              <w:rPr>
                <w:color w:val="000000"/>
                <w:sz w:val="24"/>
                <w:szCs w:val="24"/>
              </w:rPr>
            </w:pPr>
            <w:r>
              <w:rPr>
                <w:color w:val="000000"/>
                <w:sz w:val="24"/>
                <w:szCs w:val="24"/>
              </w:rPr>
              <w:t>增加成绩</w:t>
            </w:r>
          </w:p>
          <w:p w:rsidR="0039117A" w:rsidRPr="00B1208C" w:rsidRDefault="0039117A" w:rsidP="00B8202D">
            <w:pPr>
              <w:pStyle w:val="a5"/>
              <w:numPr>
                <w:ilvl w:val="0"/>
                <w:numId w:val="16"/>
              </w:numPr>
              <w:ind w:left="780" w:firstLineChars="0"/>
              <w:rPr>
                <w:color w:val="000000"/>
                <w:sz w:val="24"/>
                <w:szCs w:val="24"/>
              </w:rPr>
            </w:pPr>
            <w:r>
              <w:rPr>
                <w:color w:val="000000"/>
                <w:sz w:val="24"/>
                <w:szCs w:val="24"/>
              </w:rPr>
              <w:t>删除成绩</w:t>
            </w:r>
          </w:p>
        </w:tc>
        <w:tc>
          <w:tcPr>
            <w:tcW w:w="2852" w:type="dxa"/>
            <w:vAlign w:val="center"/>
          </w:tcPr>
          <w:p w:rsidR="003D08A4" w:rsidRDefault="0039117A" w:rsidP="00B8202D">
            <w:pPr>
              <w:rPr>
                <w:color w:val="000000"/>
                <w:sz w:val="24"/>
                <w:szCs w:val="24"/>
              </w:rPr>
            </w:pPr>
            <w:r>
              <w:rPr>
                <w:rFonts w:hint="eastAsia"/>
                <w:color w:val="000000"/>
                <w:sz w:val="24"/>
                <w:szCs w:val="24"/>
              </w:rPr>
              <w:t>选择需要的功能</w:t>
            </w:r>
          </w:p>
        </w:tc>
      </w:tr>
      <w:tr w:rsidR="003D08A4" w:rsidTr="00B8202D">
        <w:trPr>
          <w:trHeight w:val="786"/>
        </w:trPr>
        <w:tc>
          <w:tcPr>
            <w:tcW w:w="1242" w:type="dxa"/>
            <w:vAlign w:val="center"/>
          </w:tcPr>
          <w:p w:rsidR="003D08A4" w:rsidRDefault="0039117A" w:rsidP="00B8202D">
            <w:pPr>
              <w:jc w:val="center"/>
              <w:rPr>
                <w:color w:val="000000"/>
                <w:sz w:val="24"/>
                <w:szCs w:val="24"/>
              </w:rPr>
            </w:pPr>
            <w:r>
              <w:rPr>
                <w:rFonts w:hint="eastAsia"/>
                <w:color w:val="000000"/>
                <w:sz w:val="24"/>
                <w:szCs w:val="24"/>
              </w:rPr>
              <w:t>增加</w:t>
            </w:r>
          </w:p>
        </w:tc>
        <w:tc>
          <w:tcPr>
            <w:tcW w:w="1985" w:type="dxa"/>
            <w:vAlign w:val="center"/>
          </w:tcPr>
          <w:p w:rsidR="003D08A4" w:rsidRDefault="0039117A" w:rsidP="00B8202D">
            <w:pPr>
              <w:jc w:val="center"/>
              <w:rPr>
                <w:color w:val="000000"/>
                <w:sz w:val="24"/>
                <w:szCs w:val="24"/>
              </w:rPr>
            </w:pPr>
            <w:r>
              <w:rPr>
                <w:rFonts w:hint="eastAsia"/>
                <w:color w:val="000000"/>
                <w:sz w:val="24"/>
                <w:szCs w:val="24"/>
              </w:rPr>
              <w:t>增加不存在的学生成绩</w:t>
            </w:r>
          </w:p>
        </w:tc>
        <w:tc>
          <w:tcPr>
            <w:tcW w:w="2443" w:type="dxa"/>
            <w:vAlign w:val="center"/>
          </w:tcPr>
          <w:p w:rsidR="003D08A4" w:rsidRPr="00385EB4" w:rsidRDefault="0039117A" w:rsidP="0039117A">
            <w:pPr>
              <w:pStyle w:val="a5"/>
              <w:ind w:left="780" w:firstLineChars="0" w:firstLine="0"/>
              <w:rPr>
                <w:color w:val="000000"/>
                <w:sz w:val="24"/>
                <w:szCs w:val="24"/>
              </w:rPr>
            </w:pPr>
            <w:r>
              <w:rPr>
                <w:color w:val="000000"/>
                <w:sz w:val="24"/>
                <w:szCs w:val="24"/>
              </w:rPr>
              <w:t>无</w:t>
            </w:r>
          </w:p>
        </w:tc>
        <w:tc>
          <w:tcPr>
            <w:tcW w:w="2852" w:type="dxa"/>
            <w:vAlign w:val="center"/>
          </w:tcPr>
          <w:p w:rsidR="003D08A4" w:rsidRDefault="00524149" w:rsidP="00B8202D">
            <w:pPr>
              <w:rPr>
                <w:color w:val="000000"/>
                <w:sz w:val="24"/>
                <w:szCs w:val="24"/>
              </w:rPr>
            </w:pPr>
            <w:r>
              <w:rPr>
                <w:rFonts w:hint="eastAsia"/>
                <w:color w:val="000000"/>
                <w:sz w:val="24"/>
                <w:szCs w:val="24"/>
              </w:rPr>
              <w:t>增加</w:t>
            </w:r>
          </w:p>
        </w:tc>
      </w:tr>
      <w:tr w:rsidR="003D08A4" w:rsidTr="00B8202D">
        <w:trPr>
          <w:trHeight w:val="786"/>
        </w:trPr>
        <w:tc>
          <w:tcPr>
            <w:tcW w:w="1242" w:type="dxa"/>
            <w:vAlign w:val="center"/>
          </w:tcPr>
          <w:p w:rsidR="003D08A4" w:rsidRDefault="0039117A" w:rsidP="00B8202D">
            <w:pPr>
              <w:jc w:val="center"/>
              <w:rPr>
                <w:color w:val="000000"/>
                <w:sz w:val="24"/>
                <w:szCs w:val="24"/>
              </w:rPr>
            </w:pPr>
            <w:r>
              <w:rPr>
                <w:rFonts w:hint="eastAsia"/>
                <w:color w:val="000000"/>
                <w:sz w:val="24"/>
                <w:szCs w:val="24"/>
              </w:rPr>
              <w:t>修改</w:t>
            </w:r>
          </w:p>
        </w:tc>
        <w:tc>
          <w:tcPr>
            <w:tcW w:w="1985" w:type="dxa"/>
            <w:vAlign w:val="center"/>
          </w:tcPr>
          <w:p w:rsidR="003D08A4" w:rsidRDefault="0039117A" w:rsidP="00B8202D">
            <w:pPr>
              <w:jc w:val="center"/>
              <w:rPr>
                <w:color w:val="000000"/>
                <w:sz w:val="24"/>
                <w:szCs w:val="24"/>
              </w:rPr>
            </w:pPr>
            <w:r>
              <w:rPr>
                <w:rFonts w:hint="eastAsia"/>
                <w:color w:val="000000"/>
                <w:sz w:val="24"/>
                <w:szCs w:val="24"/>
              </w:rPr>
              <w:t>修改已存在学生的成绩</w:t>
            </w:r>
          </w:p>
        </w:tc>
        <w:tc>
          <w:tcPr>
            <w:tcW w:w="2443" w:type="dxa"/>
            <w:vAlign w:val="center"/>
          </w:tcPr>
          <w:p w:rsidR="003D08A4" w:rsidRDefault="0039117A" w:rsidP="0039117A">
            <w:pPr>
              <w:jc w:val="center"/>
              <w:rPr>
                <w:color w:val="000000"/>
                <w:sz w:val="24"/>
                <w:szCs w:val="24"/>
              </w:rPr>
            </w:pPr>
            <w:r>
              <w:rPr>
                <w:color w:val="000000"/>
                <w:sz w:val="24"/>
                <w:szCs w:val="24"/>
              </w:rPr>
              <w:t>无</w:t>
            </w:r>
          </w:p>
        </w:tc>
        <w:tc>
          <w:tcPr>
            <w:tcW w:w="2852" w:type="dxa"/>
            <w:vAlign w:val="center"/>
          </w:tcPr>
          <w:p w:rsidR="003D08A4" w:rsidRDefault="00524149" w:rsidP="00524149">
            <w:pPr>
              <w:jc w:val="left"/>
              <w:rPr>
                <w:color w:val="000000"/>
                <w:sz w:val="24"/>
                <w:szCs w:val="24"/>
              </w:rPr>
            </w:pPr>
            <w:r>
              <w:rPr>
                <w:rFonts w:hint="eastAsia"/>
                <w:color w:val="000000"/>
                <w:sz w:val="24"/>
                <w:szCs w:val="24"/>
              </w:rPr>
              <w:t>修改</w:t>
            </w:r>
          </w:p>
        </w:tc>
      </w:tr>
      <w:tr w:rsidR="003D08A4" w:rsidTr="00B8202D">
        <w:trPr>
          <w:trHeight w:val="786"/>
        </w:trPr>
        <w:tc>
          <w:tcPr>
            <w:tcW w:w="1242" w:type="dxa"/>
            <w:vAlign w:val="center"/>
          </w:tcPr>
          <w:p w:rsidR="003D08A4" w:rsidRDefault="0039117A" w:rsidP="00B8202D">
            <w:pPr>
              <w:jc w:val="center"/>
              <w:rPr>
                <w:color w:val="000000"/>
                <w:sz w:val="24"/>
                <w:szCs w:val="24"/>
              </w:rPr>
            </w:pPr>
            <w:r>
              <w:rPr>
                <w:rFonts w:hint="eastAsia"/>
                <w:color w:val="000000"/>
                <w:sz w:val="24"/>
                <w:szCs w:val="24"/>
              </w:rPr>
              <w:t>删除</w:t>
            </w:r>
          </w:p>
        </w:tc>
        <w:tc>
          <w:tcPr>
            <w:tcW w:w="1985" w:type="dxa"/>
            <w:vAlign w:val="center"/>
          </w:tcPr>
          <w:p w:rsidR="003D08A4" w:rsidRDefault="0039117A" w:rsidP="00B8202D">
            <w:pPr>
              <w:jc w:val="center"/>
              <w:rPr>
                <w:color w:val="000000"/>
                <w:sz w:val="24"/>
                <w:szCs w:val="24"/>
              </w:rPr>
            </w:pPr>
            <w:r>
              <w:rPr>
                <w:rFonts w:hint="eastAsia"/>
                <w:color w:val="000000"/>
                <w:sz w:val="24"/>
                <w:szCs w:val="24"/>
              </w:rPr>
              <w:t>删除成绩</w:t>
            </w:r>
          </w:p>
        </w:tc>
        <w:tc>
          <w:tcPr>
            <w:tcW w:w="2443" w:type="dxa"/>
            <w:vAlign w:val="center"/>
          </w:tcPr>
          <w:p w:rsidR="003D08A4" w:rsidRPr="00385EB4" w:rsidRDefault="0039117A" w:rsidP="00B8202D">
            <w:pPr>
              <w:jc w:val="center"/>
              <w:rPr>
                <w:color w:val="000000"/>
                <w:sz w:val="24"/>
                <w:szCs w:val="24"/>
              </w:rPr>
            </w:pPr>
            <w:r>
              <w:rPr>
                <w:rFonts w:hint="eastAsia"/>
                <w:color w:val="000000"/>
                <w:sz w:val="24"/>
                <w:szCs w:val="24"/>
              </w:rPr>
              <w:t>无</w:t>
            </w:r>
          </w:p>
        </w:tc>
        <w:tc>
          <w:tcPr>
            <w:tcW w:w="2852" w:type="dxa"/>
            <w:vAlign w:val="center"/>
          </w:tcPr>
          <w:p w:rsidR="003D08A4" w:rsidRPr="00385EB4" w:rsidRDefault="00524149" w:rsidP="00524149">
            <w:pPr>
              <w:jc w:val="left"/>
              <w:rPr>
                <w:color w:val="000000"/>
                <w:sz w:val="24"/>
                <w:szCs w:val="24"/>
              </w:rPr>
            </w:pPr>
            <w:r>
              <w:rPr>
                <w:rFonts w:hint="eastAsia"/>
                <w:color w:val="000000"/>
                <w:sz w:val="24"/>
                <w:szCs w:val="24"/>
              </w:rPr>
              <w:t>删除</w:t>
            </w:r>
          </w:p>
        </w:tc>
      </w:tr>
    </w:tbl>
    <w:p w:rsidR="003D08A4" w:rsidRPr="009929B9" w:rsidRDefault="003D08A4" w:rsidP="003D08A4"/>
    <w:p w:rsidR="003D08A4" w:rsidRPr="009970D0" w:rsidRDefault="00B8202D" w:rsidP="003D08A4">
      <w:pPr>
        <w:pStyle w:val="2"/>
      </w:pPr>
      <w:bookmarkStart w:id="18" w:name="_Toc387695844"/>
      <w:bookmarkStart w:id="19" w:name="_Toc388778304"/>
      <w:bookmarkStart w:id="20" w:name="_Toc420422420"/>
      <w:r>
        <w:rPr>
          <w:rFonts w:hint="eastAsia"/>
        </w:rPr>
        <w:t>2</w:t>
      </w:r>
      <w:r w:rsidR="003D08A4">
        <w:rPr>
          <w:rFonts w:hint="eastAsia"/>
        </w:rPr>
        <w:t>.2</w:t>
      </w:r>
      <w:r w:rsidR="003D08A4">
        <w:rPr>
          <w:rFonts w:hint="eastAsia"/>
        </w:rPr>
        <w:t>系统包</w:t>
      </w:r>
      <w:r w:rsidR="003D08A4">
        <w:t>结构</w:t>
      </w:r>
      <w:bookmarkEnd w:id="18"/>
      <w:bookmarkEnd w:id="19"/>
      <w:bookmarkEnd w:id="20"/>
    </w:p>
    <w:p w:rsidR="003D08A4" w:rsidRPr="00646FF2" w:rsidRDefault="00524149" w:rsidP="003D08A4">
      <w:r>
        <w:rPr>
          <w:noProof/>
        </w:rPr>
        <w:drawing>
          <wp:inline distT="0" distB="0" distL="0" distR="0" wp14:anchorId="6394701C" wp14:editId="509DCE84">
            <wp:extent cx="4781550" cy="203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2038350"/>
                    </a:xfrm>
                    <a:prstGeom prst="rect">
                      <a:avLst/>
                    </a:prstGeom>
                  </pic:spPr>
                </pic:pic>
              </a:graphicData>
            </a:graphic>
          </wp:inline>
        </w:drawing>
      </w:r>
    </w:p>
    <w:p w:rsidR="003D08A4" w:rsidRPr="005010C2" w:rsidRDefault="00B8202D" w:rsidP="003D08A4">
      <w:pPr>
        <w:pStyle w:val="2"/>
        <w:spacing w:line="240" w:lineRule="auto"/>
      </w:pPr>
      <w:bookmarkStart w:id="21" w:name="_Toc387695845"/>
      <w:bookmarkStart w:id="22" w:name="_Toc388778305"/>
      <w:bookmarkStart w:id="23" w:name="_Toc420422421"/>
      <w:r>
        <w:rPr>
          <w:rFonts w:hint="eastAsia"/>
        </w:rPr>
        <w:lastRenderedPageBreak/>
        <w:t>2</w:t>
      </w:r>
      <w:r w:rsidR="003D08A4">
        <w:rPr>
          <w:rFonts w:hint="eastAsia"/>
        </w:rPr>
        <w:t>.</w:t>
      </w:r>
      <w:r w:rsidR="003D08A4">
        <w:t>3</w:t>
      </w:r>
      <w:r w:rsidR="003D08A4">
        <w:rPr>
          <w:rFonts w:hint="eastAsia"/>
        </w:rPr>
        <w:t>领域模型模</w:t>
      </w:r>
      <w:bookmarkEnd w:id="21"/>
      <w:bookmarkEnd w:id="22"/>
      <w:bookmarkEnd w:id="23"/>
    </w:p>
    <w:p w:rsidR="003D08A4" w:rsidRDefault="001B4B31" w:rsidP="003D08A4">
      <w:r>
        <w:rPr>
          <w:noProof/>
        </w:rPr>
        <w:drawing>
          <wp:inline distT="0" distB="0" distL="0" distR="0" wp14:anchorId="510890D1" wp14:editId="50A88D39">
            <wp:extent cx="5274310" cy="4008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08120"/>
                    </a:xfrm>
                    <a:prstGeom prst="rect">
                      <a:avLst/>
                    </a:prstGeom>
                  </pic:spPr>
                </pic:pic>
              </a:graphicData>
            </a:graphic>
          </wp:inline>
        </w:drawing>
      </w:r>
    </w:p>
    <w:p w:rsidR="003D08A4" w:rsidRDefault="003D08A4" w:rsidP="003D08A4"/>
    <w:p w:rsidR="003D08A4" w:rsidRDefault="00B8202D" w:rsidP="003D08A4">
      <w:pPr>
        <w:pStyle w:val="2"/>
      </w:pPr>
      <w:bookmarkStart w:id="24" w:name="_Toc387695846"/>
      <w:bookmarkStart w:id="25" w:name="_Toc388778306"/>
      <w:bookmarkStart w:id="26" w:name="_Toc420422422"/>
      <w:r>
        <w:rPr>
          <w:rFonts w:hint="eastAsia"/>
        </w:rPr>
        <w:lastRenderedPageBreak/>
        <w:t>2</w:t>
      </w:r>
      <w:r w:rsidR="003D08A4">
        <w:t>.4</w:t>
      </w:r>
      <w:r w:rsidR="003D08A4">
        <w:t>系统的时序图</w:t>
      </w:r>
      <w:bookmarkEnd w:id="24"/>
      <w:bookmarkEnd w:id="25"/>
      <w:bookmarkEnd w:id="26"/>
    </w:p>
    <w:p w:rsidR="003D08A4" w:rsidRDefault="00B8202D" w:rsidP="003D08A4">
      <w:pPr>
        <w:pStyle w:val="4"/>
      </w:pPr>
      <w:r>
        <w:rPr>
          <w:rFonts w:hint="eastAsia"/>
        </w:rPr>
        <w:t>2</w:t>
      </w:r>
      <w:r w:rsidR="003D08A4">
        <w:t>.4.1</w:t>
      </w:r>
      <w:r w:rsidR="003D08A4">
        <w:t>登录的时序图</w:t>
      </w:r>
    </w:p>
    <w:p w:rsidR="003D08A4" w:rsidRDefault="009F22B4" w:rsidP="003D08A4">
      <w:pPr>
        <w:pStyle w:val="a5"/>
        <w:ind w:left="720" w:firstLineChars="0" w:firstLine="0"/>
      </w:pPr>
      <w:r>
        <w:rPr>
          <w:noProof/>
        </w:rPr>
        <w:drawing>
          <wp:inline distT="0" distB="0" distL="0" distR="0" wp14:anchorId="6D3EA1BD" wp14:editId="16CFCE4B">
            <wp:extent cx="5274310" cy="3272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72155"/>
                    </a:xfrm>
                    <a:prstGeom prst="rect">
                      <a:avLst/>
                    </a:prstGeom>
                  </pic:spPr>
                </pic:pic>
              </a:graphicData>
            </a:graphic>
          </wp:inline>
        </w:drawing>
      </w:r>
    </w:p>
    <w:p w:rsidR="003D08A4" w:rsidRDefault="00B8202D" w:rsidP="003D08A4">
      <w:pPr>
        <w:pStyle w:val="4"/>
      </w:pPr>
      <w:r>
        <w:rPr>
          <w:rFonts w:hint="eastAsia"/>
        </w:rPr>
        <w:t>2</w:t>
      </w:r>
      <w:r w:rsidR="003D08A4">
        <w:t>.4.2</w:t>
      </w:r>
      <w:r w:rsidR="009F22B4">
        <w:t>老师</w:t>
      </w:r>
      <w:r w:rsidR="003D08A4">
        <w:t>时序图</w:t>
      </w:r>
    </w:p>
    <w:p w:rsidR="003D08A4" w:rsidRDefault="00AA5B66" w:rsidP="003D08A4">
      <w:r>
        <w:rPr>
          <w:noProof/>
        </w:rPr>
        <w:drawing>
          <wp:inline distT="0" distB="0" distL="0" distR="0" wp14:anchorId="3D29C5D3" wp14:editId="0696FA6F">
            <wp:extent cx="5274310" cy="3189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89605"/>
                    </a:xfrm>
                    <a:prstGeom prst="rect">
                      <a:avLst/>
                    </a:prstGeom>
                  </pic:spPr>
                </pic:pic>
              </a:graphicData>
            </a:graphic>
          </wp:inline>
        </w:drawing>
      </w:r>
    </w:p>
    <w:p w:rsidR="00B8202D" w:rsidRPr="005010C2" w:rsidRDefault="00B8202D" w:rsidP="00B8202D">
      <w:pPr>
        <w:pStyle w:val="2"/>
        <w:spacing w:line="240" w:lineRule="auto"/>
      </w:pPr>
      <w:bookmarkStart w:id="27" w:name="_Toc388778307"/>
      <w:bookmarkStart w:id="28" w:name="_Toc420422423"/>
      <w:r>
        <w:rPr>
          <w:rFonts w:hint="eastAsia"/>
        </w:rPr>
        <w:lastRenderedPageBreak/>
        <w:t>2.5</w:t>
      </w:r>
      <w:r>
        <w:rPr>
          <w:rFonts w:hint="eastAsia"/>
        </w:rPr>
        <w:t>数据库管理</w:t>
      </w:r>
      <w:bookmarkEnd w:id="27"/>
      <w:bookmarkEnd w:id="28"/>
    </w:p>
    <w:p w:rsidR="00B8202D" w:rsidRPr="00E374F0" w:rsidRDefault="00B8202D" w:rsidP="00B8202D">
      <w:pPr>
        <w:rPr>
          <w:b/>
          <w:sz w:val="28"/>
          <w:szCs w:val="28"/>
        </w:rPr>
      </w:pPr>
      <w:r w:rsidRPr="00E374F0">
        <w:rPr>
          <w:b/>
          <w:sz w:val="28"/>
          <w:szCs w:val="28"/>
        </w:rPr>
        <w:t>本系统名为</w:t>
      </w:r>
      <w:r w:rsidR="009F22B4">
        <w:rPr>
          <w:b/>
          <w:sz w:val="28"/>
          <w:szCs w:val="28"/>
        </w:rPr>
        <w:t>Student</w:t>
      </w:r>
      <w:r w:rsidRPr="00E374F0">
        <w:rPr>
          <w:b/>
          <w:sz w:val="28"/>
          <w:szCs w:val="28"/>
        </w:rPr>
        <w:t xml:space="preserve">System </w:t>
      </w:r>
    </w:p>
    <w:p w:rsidR="00B8202D" w:rsidRDefault="00B8202D" w:rsidP="00B8202D"/>
    <w:p w:rsidR="00B8202D" w:rsidRDefault="00B8202D" w:rsidP="00B8202D"/>
    <w:p w:rsidR="00B8202D" w:rsidRDefault="008C0AFA" w:rsidP="00B8202D">
      <w:pPr>
        <w:rPr>
          <w:bCs/>
          <w:sz w:val="24"/>
        </w:rPr>
      </w:pPr>
      <w:r>
        <w:rPr>
          <w:rFonts w:hint="eastAsia"/>
          <w:bCs/>
          <w:sz w:val="24"/>
        </w:rPr>
        <w:t>登陆</w:t>
      </w:r>
      <w:r w:rsidR="00B8202D" w:rsidRPr="002226D9">
        <w:rPr>
          <w:rFonts w:hint="eastAsia"/>
          <w:bCs/>
          <w:sz w:val="24"/>
        </w:rPr>
        <w:t>类型表</w:t>
      </w:r>
      <w:r w:rsidR="00B8202D">
        <w:rPr>
          <w:rFonts w:hint="eastAsia"/>
          <w:bCs/>
          <w:sz w:val="24"/>
        </w:rPr>
        <w:t>[</w:t>
      </w:r>
      <w:r>
        <w:rPr>
          <w:bCs/>
          <w:sz w:val="24"/>
        </w:rPr>
        <w:t>User</w:t>
      </w:r>
      <w:r w:rsidR="00B8202D">
        <w:rPr>
          <w:bCs/>
          <w:sz w:val="24"/>
        </w:rPr>
        <w:t>]</w:t>
      </w:r>
    </w:p>
    <w:tbl>
      <w:tblPr>
        <w:tblW w:w="9466" w:type="dxa"/>
        <w:tblLook w:val="04A0" w:firstRow="1" w:lastRow="0" w:firstColumn="1" w:lastColumn="0" w:noHBand="0" w:noVBand="1"/>
      </w:tblPr>
      <w:tblGrid>
        <w:gridCol w:w="3520"/>
        <w:gridCol w:w="1096"/>
        <w:gridCol w:w="2230"/>
        <w:gridCol w:w="1540"/>
        <w:gridCol w:w="1080"/>
      </w:tblGrid>
      <w:tr w:rsidR="00B8202D" w:rsidRPr="003E05EE" w:rsidTr="00B8202D">
        <w:trPr>
          <w:trHeight w:val="27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字段名</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数据类型</w:t>
            </w:r>
          </w:p>
        </w:tc>
        <w:tc>
          <w:tcPr>
            <w:tcW w:w="2230" w:type="dxa"/>
            <w:tcBorders>
              <w:top w:val="single" w:sz="4" w:space="0" w:color="auto"/>
              <w:left w:val="nil"/>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含义</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是否可以为空</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备注</w:t>
            </w:r>
          </w:p>
        </w:tc>
      </w:tr>
      <w:tr w:rsidR="00B8202D" w:rsidRPr="003E05EE" w:rsidTr="00B8202D">
        <w:trPr>
          <w:trHeight w:val="27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8202D" w:rsidRPr="003E05EE" w:rsidRDefault="008C0AFA" w:rsidP="00B8202D">
            <w:pPr>
              <w:widowControl/>
              <w:jc w:val="left"/>
              <w:rPr>
                <w:rFonts w:ascii="宋体" w:hAnsi="宋体" w:cs="宋体"/>
                <w:color w:val="000000"/>
                <w:kern w:val="0"/>
                <w:sz w:val="22"/>
              </w:rPr>
            </w:pPr>
            <w:r>
              <w:rPr>
                <w:rFonts w:ascii="宋体" w:hAnsi="宋体" w:cs="宋体"/>
                <w:color w:val="000000"/>
                <w:kern w:val="0"/>
                <w:sz w:val="22"/>
              </w:rPr>
              <w:t>U</w:t>
            </w:r>
            <w:r>
              <w:rPr>
                <w:rFonts w:ascii="宋体" w:hAnsi="宋体" w:cs="宋体" w:hint="eastAsia"/>
                <w:color w:val="000000"/>
                <w:kern w:val="0"/>
                <w:sz w:val="22"/>
              </w:rPr>
              <w:t>ser</w:t>
            </w:r>
          </w:p>
        </w:tc>
        <w:tc>
          <w:tcPr>
            <w:tcW w:w="1096" w:type="dxa"/>
            <w:tcBorders>
              <w:top w:val="nil"/>
              <w:left w:val="nil"/>
              <w:bottom w:val="single" w:sz="4" w:space="0" w:color="auto"/>
              <w:right w:val="single" w:sz="4" w:space="0" w:color="auto"/>
            </w:tcBorders>
            <w:shd w:val="clear" w:color="auto" w:fill="auto"/>
            <w:noWrap/>
            <w:vAlign w:val="center"/>
            <w:hideMark/>
          </w:tcPr>
          <w:p w:rsidR="00B8202D" w:rsidRPr="003E05EE" w:rsidRDefault="008C0AFA" w:rsidP="00B8202D">
            <w:pPr>
              <w:widowControl/>
              <w:jc w:val="left"/>
              <w:rPr>
                <w:rFonts w:ascii="宋体" w:hAnsi="宋体" w:cs="宋体"/>
                <w:color w:val="000000"/>
                <w:kern w:val="0"/>
                <w:sz w:val="22"/>
              </w:rPr>
            </w:pPr>
            <w:r>
              <w:rPr>
                <w:rFonts w:ascii="宋体" w:hAnsi="宋体" w:cs="宋体"/>
                <w:color w:val="000000"/>
                <w:kern w:val="0"/>
                <w:sz w:val="22"/>
              </w:rPr>
              <w:t>S</w:t>
            </w:r>
            <w:r>
              <w:rPr>
                <w:rFonts w:ascii="宋体" w:hAnsi="宋体" w:cs="宋体" w:hint="eastAsia"/>
                <w:color w:val="000000"/>
                <w:kern w:val="0"/>
                <w:sz w:val="22"/>
              </w:rPr>
              <w:t>tring</w:t>
            </w:r>
          </w:p>
        </w:tc>
        <w:tc>
          <w:tcPr>
            <w:tcW w:w="2230" w:type="dxa"/>
            <w:tcBorders>
              <w:top w:val="nil"/>
              <w:left w:val="nil"/>
              <w:bottom w:val="single" w:sz="4" w:space="0" w:color="auto"/>
              <w:right w:val="single" w:sz="4" w:space="0" w:color="auto"/>
            </w:tcBorders>
            <w:shd w:val="clear" w:color="auto" w:fill="auto"/>
            <w:noWrap/>
            <w:vAlign w:val="center"/>
            <w:hideMark/>
          </w:tcPr>
          <w:p w:rsidR="00B8202D" w:rsidRPr="003E05EE"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登陆名称</w:t>
            </w:r>
          </w:p>
        </w:tc>
        <w:tc>
          <w:tcPr>
            <w:tcW w:w="1540" w:type="dxa"/>
            <w:tcBorders>
              <w:top w:val="nil"/>
              <w:left w:val="nil"/>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主键</w:t>
            </w:r>
          </w:p>
        </w:tc>
      </w:tr>
      <w:tr w:rsidR="00B8202D" w:rsidRPr="003E05EE" w:rsidTr="00B8202D">
        <w:trPr>
          <w:trHeight w:val="27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8202D" w:rsidRPr="003E05EE" w:rsidRDefault="008C0AFA" w:rsidP="00B8202D">
            <w:pPr>
              <w:widowControl/>
              <w:jc w:val="left"/>
              <w:rPr>
                <w:rFonts w:ascii="宋体" w:hAnsi="宋体" w:cs="宋体"/>
                <w:color w:val="000000"/>
                <w:kern w:val="0"/>
                <w:sz w:val="22"/>
              </w:rPr>
            </w:pPr>
            <w:r>
              <w:rPr>
                <w:rFonts w:ascii="宋体" w:hAnsi="宋体" w:cs="宋体"/>
                <w:color w:val="000000"/>
                <w:kern w:val="0"/>
                <w:sz w:val="22"/>
              </w:rPr>
              <w:t>K</w:t>
            </w:r>
            <w:r>
              <w:rPr>
                <w:rFonts w:ascii="宋体" w:hAnsi="宋体" w:cs="宋体" w:hint="eastAsia"/>
                <w:color w:val="000000"/>
                <w:kern w:val="0"/>
                <w:sz w:val="22"/>
              </w:rPr>
              <w:t>ey</w:t>
            </w:r>
          </w:p>
        </w:tc>
        <w:tc>
          <w:tcPr>
            <w:tcW w:w="1096" w:type="dxa"/>
            <w:tcBorders>
              <w:top w:val="nil"/>
              <w:left w:val="nil"/>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int</w:t>
            </w:r>
          </w:p>
        </w:tc>
        <w:tc>
          <w:tcPr>
            <w:tcW w:w="2230" w:type="dxa"/>
            <w:tcBorders>
              <w:top w:val="nil"/>
              <w:left w:val="nil"/>
              <w:bottom w:val="single" w:sz="4" w:space="0" w:color="auto"/>
              <w:right w:val="single" w:sz="4" w:space="0" w:color="auto"/>
            </w:tcBorders>
            <w:shd w:val="clear" w:color="auto" w:fill="auto"/>
            <w:noWrap/>
            <w:vAlign w:val="center"/>
            <w:hideMark/>
          </w:tcPr>
          <w:p w:rsidR="00B8202D" w:rsidRPr="003E05EE"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密码</w:t>
            </w:r>
          </w:p>
        </w:tc>
        <w:tc>
          <w:tcPr>
            <w:tcW w:w="1540" w:type="dxa"/>
            <w:tcBorders>
              <w:top w:val="nil"/>
              <w:left w:val="nil"/>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B8202D" w:rsidRPr="003E05EE" w:rsidRDefault="00B8202D" w:rsidP="00B8202D">
            <w:pPr>
              <w:widowControl/>
              <w:jc w:val="left"/>
              <w:rPr>
                <w:rFonts w:ascii="宋体" w:hAnsi="宋体" w:cs="宋体"/>
                <w:color w:val="000000"/>
                <w:kern w:val="0"/>
                <w:sz w:val="22"/>
              </w:rPr>
            </w:pPr>
            <w:r w:rsidRPr="003E05EE">
              <w:rPr>
                <w:rFonts w:ascii="宋体" w:hAnsi="宋体" w:cs="宋体" w:hint="eastAsia"/>
                <w:color w:val="000000"/>
                <w:kern w:val="0"/>
                <w:sz w:val="22"/>
              </w:rPr>
              <w:t xml:space="preserve">　</w:t>
            </w:r>
          </w:p>
        </w:tc>
      </w:tr>
    </w:tbl>
    <w:p w:rsidR="00B8202D" w:rsidRDefault="00B8202D" w:rsidP="00B8202D"/>
    <w:p w:rsidR="00B8202D" w:rsidRDefault="00B8202D" w:rsidP="00B8202D"/>
    <w:p w:rsidR="00B8202D" w:rsidRDefault="00B8202D" w:rsidP="00B8202D"/>
    <w:p w:rsidR="00B8202D" w:rsidRDefault="00B8202D" w:rsidP="00B8202D"/>
    <w:p w:rsidR="00B8202D" w:rsidRDefault="00B8202D" w:rsidP="00B8202D"/>
    <w:p w:rsidR="00B8202D" w:rsidRDefault="00B8202D" w:rsidP="00B8202D"/>
    <w:p w:rsidR="00B8202D" w:rsidRPr="00DB2222" w:rsidRDefault="008C0AFA" w:rsidP="00B8202D">
      <w:pPr>
        <w:rPr>
          <w:sz w:val="24"/>
          <w:szCs w:val="24"/>
        </w:rPr>
      </w:pPr>
      <w:r>
        <w:rPr>
          <w:rFonts w:hint="eastAsia"/>
          <w:sz w:val="24"/>
          <w:szCs w:val="24"/>
        </w:rPr>
        <w:t>学生</w:t>
      </w:r>
      <w:r w:rsidR="00B8202D" w:rsidRPr="00DB2222">
        <w:rPr>
          <w:rFonts w:hint="eastAsia"/>
          <w:sz w:val="24"/>
          <w:szCs w:val="24"/>
        </w:rPr>
        <w:t>信息表</w:t>
      </w:r>
      <w:r w:rsidR="00B8202D" w:rsidRPr="00DB2222">
        <w:rPr>
          <w:rFonts w:hint="eastAsia"/>
          <w:sz w:val="24"/>
          <w:szCs w:val="24"/>
        </w:rPr>
        <w:t xml:space="preserve"> [</w:t>
      </w:r>
      <w:r>
        <w:rPr>
          <w:sz w:val="24"/>
          <w:szCs w:val="24"/>
        </w:rPr>
        <w:t>Sorce</w:t>
      </w:r>
      <w:r w:rsidR="00B8202D" w:rsidRPr="00DB2222">
        <w:rPr>
          <w:rFonts w:hint="eastAsia"/>
          <w:sz w:val="24"/>
          <w:szCs w:val="24"/>
        </w:rPr>
        <w:t>]</w:t>
      </w:r>
    </w:p>
    <w:tbl>
      <w:tblPr>
        <w:tblW w:w="9649" w:type="dxa"/>
        <w:tblLook w:val="04A0" w:firstRow="1" w:lastRow="0" w:firstColumn="1" w:lastColumn="0" w:noHBand="0" w:noVBand="1"/>
      </w:tblPr>
      <w:tblGrid>
        <w:gridCol w:w="1536"/>
        <w:gridCol w:w="1294"/>
        <w:gridCol w:w="3100"/>
        <w:gridCol w:w="2268"/>
        <w:gridCol w:w="1451"/>
      </w:tblGrid>
      <w:tr w:rsidR="00B8202D" w:rsidRPr="00534727" w:rsidTr="00B8202D">
        <w:trPr>
          <w:trHeight w:val="27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字段名</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数据类型</w:t>
            </w:r>
          </w:p>
        </w:tc>
        <w:tc>
          <w:tcPr>
            <w:tcW w:w="3100" w:type="dxa"/>
            <w:tcBorders>
              <w:top w:val="single" w:sz="4" w:space="0" w:color="auto"/>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含义</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是否可以为空</w:t>
            </w:r>
          </w:p>
        </w:tc>
        <w:tc>
          <w:tcPr>
            <w:tcW w:w="1451" w:type="dxa"/>
            <w:tcBorders>
              <w:top w:val="single" w:sz="4" w:space="0" w:color="auto"/>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备注</w:t>
            </w:r>
          </w:p>
        </w:tc>
      </w:tr>
      <w:tr w:rsidR="00B8202D" w:rsidRPr="00534727" w:rsidTr="00B8202D">
        <w:trPr>
          <w:trHeight w:val="270"/>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Studentid</w:t>
            </w:r>
          </w:p>
        </w:tc>
        <w:tc>
          <w:tcPr>
            <w:tcW w:w="1294"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I</w:t>
            </w:r>
            <w:r>
              <w:rPr>
                <w:rFonts w:ascii="宋体" w:hAnsi="宋体" w:cs="宋体" w:hint="eastAsia"/>
                <w:color w:val="000000"/>
                <w:kern w:val="0"/>
                <w:sz w:val="22"/>
              </w:rPr>
              <w:t>nt</w:t>
            </w:r>
          </w:p>
        </w:tc>
        <w:tc>
          <w:tcPr>
            <w:tcW w:w="3100"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学生学号</w:t>
            </w:r>
          </w:p>
        </w:tc>
        <w:tc>
          <w:tcPr>
            <w:tcW w:w="2268" w:type="dxa"/>
            <w:tcBorders>
              <w:top w:val="nil"/>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否</w:t>
            </w:r>
          </w:p>
        </w:tc>
        <w:tc>
          <w:tcPr>
            <w:tcW w:w="1451" w:type="dxa"/>
            <w:tcBorders>
              <w:top w:val="nil"/>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主键</w:t>
            </w:r>
          </w:p>
        </w:tc>
      </w:tr>
      <w:tr w:rsidR="00B8202D" w:rsidRPr="00534727" w:rsidTr="00B8202D">
        <w:trPr>
          <w:trHeight w:val="270"/>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Studentname</w:t>
            </w:r>
          </w:p>
        </w:tc>
        <w:tc>
          <w:tcPr>
            <w:tcW w:w="1294"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S</w:t>
            </w:r>
            <w:r>
              <w:rPr>
                <w:rFonts w:ascii="宋体" w:hAnsi="宋体" w:cs="宋体" w:hint="eastAsia"/>
                <w:color w:val="000000"/>
                <w:kern w:val="0"/>
                <w:sz w:val="22"/>
              </w:rPr>
              <w:t>tring</w:t>
            </w:r>
          </w:p>
        </w:tc>
        <w:tc>
          <w:tcPr>
            <w:tcW w:w="3100"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姓名</w:t>
            </w:r>
          </w:p>
        </w:tc>
        <w:tc>
          <w:tcPr>
            <w:tcW w:w="2268" w:type="dxa"/>
            <w:tcBorders>
              <w:top w:val="nil"/>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否</w:t>
            </w:r>
          </w:p>
        </w:tc>
        <w:tc>
          <w:tcPr>
            <w:tcW w:w="1451" w:type="dxa"/>
            <w:tcBorders>
              <w:top w:val="nil"/>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 xml:space="preserve">　</w:t>
            </w:r>
          </w:p>
        </w:tc>
      </w:tr>
      <w:tr w:rsidR="00B8202D" w:rsidRPr="00534727" w:rsidTr="00B8202D">
        <w:trPr>
          <w:trHeight w:val="270"/>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Chinese</w:t>
            </w:r>
          </w:p>
        </w:tc>
        <w:tc>
          <w:tcPr>
            <w:tcW w:w="1294"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F</w:t>
            </w:r>
            <w:r>
              <w:rPr>
                <w:rFonts w:ascii="宋体" w:hAnsi="宋体" w:cs="宋体" w:hint="eastAsia"/>
                <w:color w:val="000000"/>
                <w:kern w:val="0"/>
                <w:sz w:val="22"/>
              </w:rPr>
              <w:t>loat</w:t>
            </w:r>
          </w:p>
        </w:tc>
        <w:tc>
          <w:tcPr>
            <w:tcW w:w="3100"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语文成绩</w:t>
            </w:r>
          </w:p>
        </w:tc>
        <w:tc>
          <w:tcPr>
            <w:tcW w:w="2268"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是</w:t>
            </w:r>
          </w:p>
        </w:tc>
        <w:tc>
          <w:tcPr>
            <w:tcW w:w="1451" w:type="dxa"/>
            <w:tcBorders>
              <w:top w:val="nil"/>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 xml:space="preserve">　</w:t>
            </w:r>
          </w:p>
        </w:tc>
      </w:tr>
      <w:tr w:rsidR="00B8202D" w:rsidRPr="00534727" w:rsidTr="00B8202D">
        <w:trPr>
          <w:trHeight w:val="270"/>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Math</w:t>
            </w:r>
          </w:p>
        </w:tc>
        <w:tc>
          <w:tcPr>
            <w:tcW w:w="1294"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F</w:t>
            </w:r>
            <w:r>
              <w:rPr>
                <w:rFonts w:ascii="宋体" w:hAnsi="宋体" w:cs="宋体" w:hint="eastAsia"/>
                <w:color w:val="000000"/>
                <w:kern w:val="0"/>
                <w:sz w:val="22"/>
              </w:rPr>
              <w:t>loat</w:t>
            </w:r>
          </w:p>
        </w:tc>
        <w:tc>
          <w:tcPr>
            <w:tcW w:w="3100"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数学成绩</w:t>
            </w:r>
          </w:p>
        </w:tc>
        <w:tc>
          <w:tcPr>
            <w:tcW w:w="2268"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是</w:t>
            </w:r>
          </w:p>
        </w:tc>
        <w:tc>
          <w:tcPr>
            <w:tcW w:w="1451" w:type="dxa"/>
            <w:tcBorders>
              <w:top w:val="nil"/>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 xml:space="preserve">　</w:t>
            </w:r>
          </w:p>
        </w:tc>
      </w:tr>
      <w:tr w:rsidR="00B8202D" w:rsidRPr="00534727" w:rsidTr="00B8202D">
        <w:trPr>
          <w:trHeight w:val="270"/>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english</w:t>
            </w:r>
            <w:r w:rsidR="00B8202D">
              <w:rPr>
                <w:rFonts w:ascii="宋体" w:hAnsi="宋体" w:cs="宋体" w:hint="eastAsia"/>
                <w:color w:val="000000"/>
                <w:kern w:val="0"/>
                <w:sz w:val="22"/>
              </w:rPr>
              <w:t>e</w:t>
            </w:r>
          </w:p>
        </w:tc>
        <w:tc>
          <w:tcPr>
            <w:tcW w:w="1294"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color w:val="000000"/>
                <w:kern w:val="0"/>
                <w:sz w:val="22"/>
              </w:rPr>
              <w:t>F</w:t>
            </w:r>
            <w:r>
              <w:rPr>
                <w:rFonts w:ascii="宋体" w:hAnsi="宋体" w:cs="宋体" w:hint="eastAsia"/>
                <w:color w:val="000000"/>
                <w:kern w:val="0"/>
                <w:sz w:val="22"/>
              </w:rPr>
              <w:t>loat</w:t>
            </w:r>
          </w:p>
        </w:tc>
        <w:tc>
          <w:tcPr>
            <w:tcW w:w="3100"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英语成绩</w:t>
            </w:r>
          </w:p>
        </w:tc>
        <w:tc>
          <w:tcPr>
            <w:tcW w:w="2268" w:type="dxa"/>
            <w:tcBorders>
              <w:top w:val="nil"/>
              <w:left w:val="nil"/>
              <w:bottom w:val="single" w:sz="4" w:space="0" w:color="auto"/>
              <w:right w:val="single" w:sz="4" w:space="0" w:color="auto"/>
            </w:tcBorders>
            <w:shd w:val="clear" w:color="auto" w:fill="auto"/>
            <w:noWrap/>
            <w:vAlign w:val="center"/>
            <w:hideMark/>
          </w:tcPr>
          <w:p w:rsidR="00B8202D" w:rsidRPr="00534727" w:rsidRDefault="008C0AFA" w:rsidP="00B8202D">
            <w:pPr>
              <w:widowControl/>
              <w:jc w:val="left"/>
              <w:rPr>
                <w:rFonts w:ascii="宋体" w:hAnsi="宋体" w:cs="宋体"/>
                <w:color w:val="000000"/>
                <w:kern w:val="0"/>
                <w:sz w:val="22"/>
              </w:rPr>
            </w:pPr>
            <w:r>
              <w:rPr>
                <w:rFonts w:ascii="宋体" w:hAnsi="宋体" w:cs="宋体" w:hint="eastAsia"/>
                <w:color w:val="000000"/>
                <w:kern w:val="0"/>
                <w:sz w:val="22"/>
              </w:rPr>
              <w:t>是</w:t>
            </w:r>
          </w:p>
        </w:tc>
        <w:tc>
          <w:tcPr>
            <w:tcW w:w="1451" w:type="dxa"/>
            <w:tcBorders>
              <w:top w:val="nil"/>
              <w:left w:val="nil"/>
              <w:bottom w:val="single" w:sz="4" w:space="0" w:color="auto"/>
              <w:right w:val="single" w:sz="4" w:space="0" w:color="auto"/>
            </w:tcBorders>
            <w:shd w:val="clear" w:color="auto" w:fill="auto"/>
            <w:noWrap/>
            <w:vAlign w:val="center"/>
            <w:hideMark/>
          </w:tcPr>
          <w:p w:rsidR="00B8202D" w:rsidRPr="00534727" w:rsidRDefault="00B8202D" w:rsidP="00B8202D">
            <w:pPr>
              <w:widowControl/>
              <w:jc w:val="left"/>
              <w:rPr>
                <w:rFonts w:ascii="宋体" w:hAnsi="宋体" w:cs="宋体"/>
                <w:color w:val="000000"/>
                <w:kern w:val="0"/>
                <w:sz w:val="22"/>
              </w:rPr>
            </w:pPr>
            <w:r w:rsidRPr="00534727">
              <w:rPr>
                <w:rFonts w:ascii="宋体" w:hAnsi="宋体" w:cs="宋体" w:hint="eastAsia"/>
                <w:color w:val="000000"/>
                <w:kern w:val="0"/>
                <w:sz w:val="22"/>
              </w:rPr>
              <w:t xml:space="preserve">　</w:t>
            </w:r>
          </w:p>
        </w:tc>
      </w:tr>
    </w:tbl>
    <w:p w:rsidR="00B8202D" w:rsidRPr="00B8202D" w:rsidRDefault="00B8202D" w:rsidP="00B8202D"/>
    <w:p w:rsidR="00065AAC" w:rsidRDefault="00065AAC" w:rsidP="00065AAC">
      <w:pPr>
        <w:pStyle w:val="1"/>
      </w:pPr>
      <w:bookmarkStart w:id="29" w:name="_Toc19295"/>
      <w:bookmarkStart w:id="30" w:name="_Toc388778308"/>
      <w:bookmarkStart w:id="31" w:name="_Toc420422424"/>
      <w:r>
        <w:rPr>
          <w:rFonts w:hint="eastAsia"/>
        </w:rPr>
        <w:t>三</w:t>
      </w:r>
      <w:r>
        <w:rPr>
          <w:rFonts w:hint="eastAsia"/>
        </w:rPr>
        <w:t xml:space="preserve">.  </w:t>
      </w:r>
      <w:r>
        <w:rPr>
          <w:rFonts w:hint="eastAsia"/>
        </w:rPr>
        <w:t>运行环境规定</w:t>
      </w:r>
      <w:bookmarkEnd w:id="29"/>
      <w:bookmarkEnd w:id="30"/>
      <w:bookmarkEnd w:id="31"/>
    </w:p>
    <w:p w:rsidR="00065AAC" w:rsidRDefault="00065AAC" w:rsidP="00065AAC">
      <w:pPr>
        <w:pStyle w:val="2"/>
      </w:pPr>
      <w:bookmarkStart w:id="32" w:name="_Toc26563"/>
      <w:bookmarkStart w:id="33" w:name="_Toc388778309"/>
      <w:bookmarkStart w:id="34" w:name="_Toc420422425"/>
      <w:r>
        <w:rPr>
          <w:rFonts w:hint="eastAsia"/>
        </w:rPr>
        <w:t xml:space="preserve">3.1 </w:t>
      </w:r>
      <w:r>
        <w:rPr>
          <w:rFonts w:hint="eastAsia"/>
        </w:rPr>
        <w:t>硬件环境</w:t>
      </w:r>
      <w:bookmarkEnd w:id="32"/>
      <w:bookmarkEnd w:id="33"/>
      <w:bookmarkEnd w:id="34"/>
    </w:p>
    <w:p w:rsidR="00065AAC" w:rsidRDefault="00065AAC" w:rsidP="00065AAC">
      <w:pPr>
        <w:ind w:firstLineChars="200" w:firstLine="480"/>
        <w:rPr>
          <w:rFonts w:eastAsia="黑体"/>
          <w:b/>
          <w:bCs/>
          <w:color w:val="000000"/>
          <w:sz w:val="24"/>
          <w:szCs w:val="28"/>
        </w:rPr>
      </w:pPr>
      <w:r>
        <w:rPr>
          <w:rFonts w:hint="eastAsia"/>
          <w:sz w:val="24"/>
        </w:rPr>
        <w:t>系统运行开发所使用的设备列表如下表</w:t>
      </w:r>
      <w:r>
        <w:rPr>
          <w:rFonts w:hint="eastAsia"/>
          <w:sz w:val="24"/>
        </w:rPr>
        <w:t>4-1</w:t>
      </w:r>
      <w:r>
        <w:rPr>
          <w:rFonts w:hint="eastAsia"/>
          <w:sz w:val="24"/>
        </w:rPr>
        <w:t>所示：</w:t>
      </w:r>
    </w:p>
    <w:p w:rsidR="00065AAC" w:rsidRDefault="00065AAC" w:rsidP="00065AAC">
      <w:pPr>
        <w:spacing w:line="360" w:lineRule="auto"/>
        <w:jc w:val="center"/>
        <w:rPr>
          <w:bCs/>
          <w:color w:val="000000"/>
          <w:szCs w:val="24"/>
        </w:rPr>
      </w:pPr>
      <w:r>
        <w:rPr>
          <w:rFonts w:hint="eastAsia"/>
          <w:bCs/>
          <w:color w:val="000000"/>
          <w:szCs w:val="24"/>
        </w:rPr>
        <w:t>表</w:t>
      </w:r>
      <w:r>
        <w:rPr>
          <w:rFonts w:hint="eastAsia"/>
          <w:bCs/>
          <w:color w:val="000000"/>
          <w:szCs w:val="24"/>
        </w:rPr>
        <w:t xml:space="preserve">4-1 </w:t>
      </w:r>
      <w:r>
        <w:rPr>
          <w:rFonts w:hint="eastAsia"/>
          <w:bCs/>
          <w:color w:val="000000"/>
          <w:szCs w:val="24"/>
        </w:rPr>
        <w:t>最低硬件配置表</w:t>
      </w:r>
    </w:p>
    <w:tbl>
      <w:tblPr>
        <w:tblW w:w="0" w:type="auto"/>
        <w:tblInd w:w="188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72"/>
      </w:tblGrid>
      <w:tr w:rsidR="00065AAC" w:rsidTr="00B8202D">
        <w:tc>
          <w:tcPr>
            <w:tcW w:w="1908" w:type="dxa"/>
            <w:shd w:val="clear" w:color="auto" w:fill="C0C0C0"/>
          </w:tcPr>
          <w:p w:rsidR="00065AAC" w:rsidRDefault="00065AAC" w:rsidP="00B8202D">
            <w:pPr>
              <w:jc w:val="center"/>
              <w:rPr>
                <w:b/>
                <w:bCs/>
                <w:color w:val="000000"/>
                <w:sz w:val="24"/>
              </w:rPr>
            </w:pPr>
            <w:r>
              <w:rPr>
                <w:rFonts w:hint="eastAsia"/>
                <w:b/>
                <w:bCs/>
                <w:color w:val="000000"/>
                <w:sz w:val="24"/>
              </w:rPr>
              <w:t>设备名称</w:t>
            </w:r>
          </w:p>
        </w:tc>
        <w:tc>
          <w:tcPr>
            <w:tcW w:w="2972" w:type="dxa"/>
            <w:shd w:val="clear" w:color="auto" w:fill="C0C0C0"/>
          </w:tcPr>
          <w:p w:rsidR="00065AAC" w:rsidRDefault="00065AAC" w:rsidP="00B8202D">
            <w:pPr>
              <w:jc w:val="center"/>
              <w:rPr>
                <w:b/>
                <w:bCs/>
                <w:color w:val="000000"/>
                <w:sz w:val="24"/>
              </w:rPr>
            </w:pPr>
            <w:r>
              <w:rPr>
                <w:rFonts w:hint="eastAsia"/>
                <w:b/>
                <w:bCs/>
                <w:color w:val="000000"/>
                <w:sz w:val="24"/>
              </w:rPr>
              <w:t>详细要求</w:t>
            </w:r>
          </w:p>
        </w:tc>
      </w:tr>
      <w:tr w:rsidR="00065AAC" w:rsidTr="00B8202D">
        <w:tc>
          <w:tcPr>
            <w:tcW w:w="1908" w:type="dxa"/>
          </w:tcPr>
          <w:p w:rsidR="00065AAC" w:rsidRDefault="00065AAC" w:rsidP="00B8202D">
            <w:pPr>
              <w:ind w:firstLineChars="150" w:firstLine="360"/>
              <w:rPr>
                <w:color w:val="000000"/>
                <w:sz w:val="24"/>
                <w:szCs w:val="24"/>
              </w:rPr>
            </w:pPr>
            <w:r>
              <w:rPr>
                <w:rFonts w:hint="eastAsia"/>
                <w:color w:val="000000"/>
                <w:sz w:val="24"/>
                <w:szCs w:val="24"/>
              </w:rPr>
              <w:t>处理器</w:t>
            </w:r>
          </w:p>
        </w:tc>
        <w:tc>
          <w:tcPr>
            <w:tcW w:w="2972" w:type="dxa"/>
          </w:tcPr>
          <w:p w:rsidR="00065AAC" w:rsidRDefault="00065AAC" w:rsidP="00B8202D">
            <w:pPr>
              <w:rPr>
                <w:color w:val="000000"/>
                <w:sz w:val="24"/>
              </w:rPr>
            </w:pPr>
            <w:r>
              <w:rPr>
                <w:color w:val="000000"/>
                <w:sz w:val="24"/>
              </w:rPr>
              <w:t>Celeron</w:t>
            </w:r>
            <w:r>
              <w:rPr>
                <w:rFonts w:hint="eastAsia"/>
                <w:color w:val="000000"/>
                <w:sz w:val="24"/>
              </w:rPr>
              <w:t xml:space="preserve"> D 2.53G HZ</w:t>
            </w:r>
            <w:r>
              <w:rPr>
                <w:rFonts w:hint="eastAsia"/>
                <w:color w:val="000000"/>
                <w:sz w:val="24"/>
              </w:rPr>
              <w:t>以上</w:t>
            </w:r>
          </w:p>
        </w:tc>
      </w:tr>
      <w:tr w:rsidR="00065AAC" w:rsidTr="00B8202D">
        <w:tc>
          <w:tcPr>
            <w:tcW w:w="1908" w:type="dxa"/>
          </w:tcPr>
          <w:p w:rsidR="00065AAC" w:rsidRDefault="00065AAC" w:rsidP="00B8202D">
            <w:pPr>
              <w:jc w:val="center"/>
              <w:rPr>
                <w:color w:val="000000"/>
                <w:sz w:val="24"/>
              </w:rPr>
            </w:pPr>
            <w:r>
              <w:rPr>
                <w:rFonts w:hint="eastAsia"/>
                <w:color w:val="000000"/>
                <w:sz w:val="24"/>
              </w:rPr>
              <w:t>内存容量</w:t>
            </w:r>
          </w:p>
        </w:tc>
        <w:tc>
          <w:tcPr>
            <w:tcW w:w="2972" w:type="dxa"/>
          </w:tcPr>
          <w:p w:rsidR="00065AAC" w:rsidRDefault="00065AAC" w:rsidP="00B8202D">
            <w:pPr>
              <w:rPr>
                <w:color w:val="000000"/>
                <w:sz w:val="24"/>
              </w:rPr>
            </w:pPr>
            <w:r>
              <w:rPr>
                <w:rFonts w:hint="eastAsia"/>
                <w:color w:val="000000"/>
                <w:sz w:val="24"/>
              </w:rPr>
              <w:t>至少</w:t>
            </w:r>
            <w:r>
              <w:rPr>
                <w:rFonts w:hint="eastAsia"/>
                <w:color w:val="000000"/>
                <w:sz w:val="24"/>
              </w:rPr>
              <w:t>256M</w:t>
            </w:r>
          </w:p>
        </w:tc>
      </w:tr>
      <w:tr w:rsidR="00065AAC" w:rsidTr="00B8202D">
        <w:tc>
          <w:tcPr>
            <w:tcW w:w="1908" w:type="dxa"/>
          </w:tcPr>
          <w:p w:rsidR="00065AAC" w:rsidRDefault="00065AAC" w:rsidP="00B8202D">
            <w:pPr>
              <w:jc w:val="center"/>
              <w:rPr>
                <w:color w:val="000000"/>
                <w:sz w:val="24"/>
              </w:rPr>
            </w:pPr>
            <w:r>
              <w:rPr>
                <w:rFonts w:hint="eastAsia"/>
                <w:color w:val="000000"/>
                <w:sz w:val="24"/>
              </w:rPr>
              <w:t>外存容量</w:t>
            </w:r>
          </w:p>
        </w:tc>
        <w:tc>
          <w:tcPr>
            <w:tcW w:w="2972" w:type="dxa"/>
          </w:tcPr>
          <w:p w:rsidR="00065AAC" w:rsidRDefault="00065AAC" w:rsidP="00B8202D">
            <w:pPr>
              <w:rPr>
                <w:color w:val="000000"/>
                <w:sz w:val="24"/>
              </w:rPr>
            </w:pPr>
            <w:r>
              <w:rPr>
                <w:rFonts w:hint="eastAsia"/>
                <w:color w:val="000000"/>
                <w:sz w:val="24"/>
              </w:rPr>
              <w:t>至少</w:t>
            </w:r>
            <w:r>
              <w:rPr>
                <w:rFonts w:hint="eastAsia"/>
                <w:color w:val="000000"/>
                <w:sz w:val="24"/>
              </w:rPr>
              <w:t>30G</w:t>
            </w:r>
          </w:p>
        </w:tc>
      </w:tr>
      <w:tr w:rsidR="00065AAC" w:rsidTr="00B8202D">
        <w:tc>
          <w:tcPr>
            <w:tcW w:w="1908" w:type="dxa"/>
          </w:tcPr>
          <w:p w:rsidR="00065AAC" w:rsidRDefault="00065AAC" w:rsidP="00B8202D">
            <w:pPr>
              <w:jc w:val="center"/>
              <w:rPr>
                <w:color w:val="000000"/>
                <w:sz w:val="24"/>
              </w:rPr>
            </w:pPr>
            <w:r>
              <w:rPr>
                <w:rFonts w:hint="eastAsia"/>
                <w:color w:val="000000"/>
                <w:sz w:val="24"/>
              </w:rPr>
              <w:t>联机</w:t>
            </w:r>
            <w:r>
              <w:rPr>
                <w:rFonts w:hint="eastAsia"/>
                <w:color w:val="000000"/>
                <w:sz w:val="24"/>
              </w:rPr>
              <w:t>/</w:t>
            </w:r>
            <w:r>
              <w:rPr>
                <w:rFonts w:hint="eastAsia"/>
                <w:color w:val="000000"/>
                <w:sz w:val="24"/>
              </w:rPr>
              <w:t>脱机</w:t>
            </w:r>
          </w:p>
        </w:tc>
        <w:tc>
          <w:tcPr>
            <w:tcW w:w="2972" w:type="dxa"/>
          </w:tcPr>
          <w:p w:rsidR="00065AAC" w:rsidRDefault="00065AAC" w:rsidP="00B8202D">
            <w:pPr>
              <w:rPr>
                <w:color w:val="000000"/>
                <w:sz w:val="24"/>
              </w:rPr>
            </w:pPr>
            <w:r>
              <w:rPr>
                <w:rFonts w:hint="eastAsia"/>
                <w:color w:val="000000"/>
                <w:sz w:val="24"/>
              </w:rPr>
              <w:t>需要数据库服务器</w:t>
            </w:r>
          </w:p>
        </w:tc>
      </w:tr>
    </w:tbl>
    <w:p w:rsidR="00065AAC" w:rsidRDefault="00065AAC" w:rsidP="00065AAC">
      <w:pPr>
        <w:pStyle w:val="2"/>
      </w:pPr>
      <w:bookmarkStart w:id="35" w:name="_Toc21859"/>
      <w:bookmarkStart w:id="36" w:name="_Toc388778310"/>
      <w:bookmarkStart w:id="37" w:name="_Toc420422426"/>
      <w:r>
        <w:rPr>
          <w:rFonts w:hint="eastAsia"/>
        </w:rPr>
        <w:lastRenderedPageBreak/>
        <w:t xml:space="preserve">3.2 </w:t>
      </w:r>
      <w:r>
        <w:rPr>
          <w:rFonts w:hint="eastAsia"/>
        </w:rPr>
        <w:t>软件环境</w:t>
      </w:r>
      <w:bookmarkEnd w:id="35"/>
      <w:bookmarkEnd w:id="36"/>
      <w:bookmarkEnd w:id="37"/>
    </w:p>
    <w:p w:rsidR="00065AAC" w:rsidRDefault="00065AAC" w:rsidP="00065AAC">
      <w:pPr>
        <w:numPr>
          <w:ilvl w:val="0"/>
          <w:numId w:val="13"/>
        </w:numPr>
        <w:spacing w:line="360" w:lineRule="auto"/>
        <w:rPr>
          <w:color w:val="000000"/>
          <w:sz w:val="24"/>
          <w:szCs w:val="24"/>
        </w:rPr>
      </w:pPr>
      <w:r>
        <w:rPr>
          <w:rFonts w:hint="eastAsia"/>
          <w:color w:val="000000"/>
          <w:sz w:val="24"/>
          <w:szCs w:val="24"/>
        </w:rPr>
        <w:t>Windows 2000</w:t>
      </w:r>
      <w:r>
        <w:rPr>
          <w:rFonts w:hint="eastAsia"/>
          <w:color w:val="000000"/>
          <w:sz w:val="24"/>
          <w:szCs w:val="24"/>
        </w:rPr>
        <w:t>以上版本系统，</w:t>
      </w:r>
      <w:r>
        <w:rPr>
          <w:rFonts w:hint="eastAsia"/>
          <w:color w:val="000000"/>
          <w:sz w:val="24"/>
          <w:szCs w:val="24"/>
        </w:rPr>
        <w:t>Windows 7</w:t>
      </w:r>
      <w:r>
        <w:rPr>
          <w:rFonts w:hint="eastAsia"/>
          <w:color w:val="000000"/>
          <w:sz w:val="24"/>
          <w:szCs w:val="24"/>
        </w:rPr>
        <w:t>为最佳</w:t>
      </w:r>
    </w:p>
    <w:p w:rsidR="00065AAC" w:rsidRDefault="00065AAC" w:rsidP="00065AAC">
      <w:pPr>
        <w:numPr>
          <w:ilvl w:val="0"/>
          <w:numId w:val="13"/>
        </w:numPr>
        <w:spacing w:line="360" w:lineRule="auto"/>
        <w:rPr>
          <w:color w:val="000000"/>
          <w:sz w:val="24"/>
          <w:szCs w:val="24"/>
        </w:rPr>
      </w:pPr>
      <w:r>
        <w:rPr>
          <w:color w:val="000000"/>
          <w:sz w:val="24"/>
          <w:szCs w:val="24"/>
        </w:rPr>
        <w:t>SQL Server 2008</w:t>
      </w:r>
      <w:r>
        <w:rPr>
          <w:rFonts w:hint="eastAsia"/>
          <w:color w:val="000000"/>
          <w:sz w:val="24"/>
          <w:szCs w:val="24"/>
        </w:rPr>
        <w:t>以上版本</w:t>
      </w:r>
    </w:p>
    <w:p w:rsidR="00065AAC" w:rsidRDefault="00065AAC" w:rsidP="00065AAC">
      <w:pPr>
        <w:numPr>
          <w:ilvl w:val="0"/>
          <w:numId w:val="13"/>
        </w:numPr>
        <w:spacing w:line="360" w:lineRule="auto"/>
        <w:rPr>
          <w:color w:val="000000"/>
          <w:sz w:val="24"/>
          <w:szCs w:val="24"/>
        </w:rPr>
      </w:pPr>
      <w:r>
        <w:rPr>
          <w:rFonts w:hint="eastAsia"/>
          <w:color w:val="000000"/>
          <w:sz w:val="24"/>
          <w:szCs w:val="24"/>
        </w:rPr>
        <w:t>JAVA</w:t>
      </w:r>
      <w:r>
        <w:rPr>
          <w:rFonts w:hint="eastAsia"/>
          <w:color w:val="000000"/>
          <w:sz w:val="24"/>
          <w:szCs w:val="24"/>
        </w:rPr>
        <w:t>虚拟机：</w:t>
      </w:r>
      <w:r>
        <w:rPr>
          <w:rFonts w:hint="eastAsia"/>
          <w:color w:val="000000"/>
          <w:sz w:val="24"/>
          <w:szCs w:val="24"/>
        </w:rPr>
        <w:t>JDK1.5</w:t>
      </w:r>
      <w:r>
        <w:rPr>
          <w:rFonts w:hint="eastAsia"/>
          <w:color w:val="000000"/>
          <w:sz w:val="24"/>
          <w:szCs w:val="24"/>
        </w:rPr>
        <w:t>或更高版本</w:t>
      </w:r>
    </w:p>
    <w:p w:rsidR="00065AAC" w:rsidRDefault="00065AAC" w:rsidP="00065AAC">
      <w:pPr>
        <w:numPr>
          <w:ilvl w:val="0"/>
          <w:numId w:val="13"/>
        </w:numPr>
        <w:spacing w:line="360" w:lineRule="auto"/>
        <w:rPr>
          <w:color w:val="000000"/>
          <w:sz w:val="24"/>
          <w:szCs w:val="24"/>
        </w:rPr>
      </w:pPr>
      <w:r>
        <w:rPr>
          <w:rFonts w:hint="eastAsia"/>
          <w:color w:val="000000"/>
          <w:sz w:val="24"/>
          <w:szCs w:val="24"/>
        </w:rPr>
        <w:t>MDAC</w:t>
      </w:r>
      <w:r>
        <w:rPr>
          <w:rFonts w:hint="eastAsia"/>
          <w:color w:val="000000"/>
          <w:sz w:val="24"/>
          <w:szCs w:val="24"/>
        </w:rPr>
        <w:t>版本在</w:t>
      </w:r>
      <w:r>
        <w:rPr>
          <w:rFonts w:hint="eastAsia"/>
          <w:color w:val="000000"/>
          <w:sz w:val="24"/>
          <w:szCs w:val="24"/>
        </w:rPr>
        <w:t>2.6</w:t>
      </w:r>
      <w:r>
        <w:rPr>
          <w:rFonts w:hint="eastAsia"/>
          <w:color w:val="000000"/>
          <w:sz w:val="24"/>
          <w:szCs w:val="24"/>
        </w:rPr>
        <w:t>以上</w:t>
      </w:r>
    </w:p>
    <w:p w:rsidR="00065AAC" w:rsidRDefault="00065AAC" w:rsidP="00065AAC">
      <w:pPr>
        <w:numPr>
          <w:ilvl w:val="0"/>
          <w:numId w:val="13"/>
        </w:numPr>
        <w:spacing w:line="360" w:lineRule="auto"/>
        <w:rPr>
          <w:color w:val="000000"/>
          <w:sz w:val="24"/>
          <w:szCs w:val="24"/>
        </w:rPr>
      </w:pPr>
      <w:r>
        <w:rPr>
          <w:rFonts w:hint="eastAsia"/>
          <w:color w:val="000000"/>
          <w:sz w:val="24"/>
          <w:szCs w:val="24"/>
        </w:rPr>
        <w:t>屏幕分辨率为：</w:t>
      </w:r>
      <w:r>
        <w:rPr>
          <w:rFonts w:hint="eastAsia"/>
          <w:color w:val="000000"/>
          <w:sz w:val="24"/>
          <w:szCs w:val="24"/>
        </w:rPr>
        <w:t>800*600</w:t>
      </w:r>
      <w:r>
        <w:rPr>
          <w:rFonts w:hint="eastAsia"/>
          <w:color w:val="000000"/>
          <w:sz w:val="24"/>
          <w:szCs w:val="24"/>
        </w:rPr>
        <w:t>以上</w:t>
      </w:r>
    </w:p>
    <w:p w:rsidR="00065AAC" w:rsidRPr="005010C2" w:rsidRDefault="00065AAC" w:rsidP="00065AAC"/>
    <w:p w:rsidR="00923629" w:rsidRPr="00951453" w:rsidRDefault="00923629" w:rsidP="00065AAC">
      <w:pPr>
        <w:pStyle w:val="1"/>
        <w:spacing w:line="240" w:lineRule="auto"/>
        <w:rPr>
          <w:rFonts w:ascii="宋体" w:hAnsi="宋体"/>
          <w:szCs w:val="21"/>
        </w:rPr>
      </w:pPr>
    </w:p>
    <w:sectPr w:rsidR="00923629" w:rsidRPr="00951453" w:rsidSect="003577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224" w:rsidRDefault="002E6224" w:rsidP="00B46DD7">
      <w:r>
        <w:separator/>
      </w:r>
    </w:p>
  </w:endnote>
  <w:endnote w:type="continuationSeparator" w:id="0">
    <w:p w:rsidR="002E6224" w:rsidRDefault="002E6224" w:rsidP="00B46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224" w:rsidRDefault="002E6224" w:rsidP="00B46DD7">
      <w:r>
        <w:separator/>
      </w:r>
    </w:p>
  </w:footnote>
  <w:footnote w:type="continuationSeparator" w:id="0">
    <w:p w:rsidR="002E6224" w:rsidRDefault="002E6224" w:rsidP="00B46D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0000007"/>
    <w:multiLevelType w:val="multilevel"/>
    <w:tmpl w:val="00000007"/>
    <w:lvl w:ilvl="0">
      <w:start w:val="1"/>
      <w:numFmt w:val="decimal"/>
      <w:lvlText w:val="%1)"/>
      <w:lvlJc w:val="left"/>
      <w:pPr>
        <w:ind w:left="885" w:hanging="420"/>
      </w:p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2">
    <w:nsid w:val="0000000A"/>
    <w:multiLevelType w:val="multilevel"/>
    <w:tmpl w:val="0000000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nsid w:val="0000000B"/>
    <w:multiLevelType w:val="singleLevel"/>
    <w:tmpl w:val="0000000B"/>
    <w:lvl w:ilvl="0">
      <w:start w:val="2"/>
      <w:numFmt w:val="decimal"/>
      <w:suff w:val="nothing"/>
      <w:lvlText w:val="（%1）"/>
      <w:lvlJc w:val="left"/>
    </w:lvl>
  </w:abstractNum>
  <w:abstractNum w:abstractNumId="4">
    <w:nsid w:val="0000000C"/>
    <w:multiLevelType w:val="singleLevel"/>
    <w:tmpl w:val="0000000C"/>
    <w:lvl w:ilvl="0">
      <w:start w:val="1"/>
      <w:numFmt w:val="decimal"/>
      <w:suff w:val="nothing"/>
      <w:lvlText w:val="%1."/>
      <w:lvlJc w:val="left"/>
    </w:lvl>
  </w:abstractNum>
  <w:abstractNum w:abstractNumId="5">
    <w:nsid w:val="0000000D"/>
    <w:multiLevelType w:val="multilevel"/>
    <w:tmpl w:val="0000000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E"/>
    <w:multiLevelType w:val="singleLevel"/>
    <w:tmpl w:val="0000000E"/>
    <w:lvl w:ilvl="0">
      <w:start w:val="1"/>
      <w:numFmt w:val="decimal"/>
      <w:suff w:val="nothing"/>
      <w:lvlText w:val="%1."/>
      <w:lvlJc w:val="left"/>
    </w:lvl>
  </w:abstractNum>
  <w:abstractNum w:abstractNumId="7">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0"/>
    <w:multiLevelType w:val="multilevel"/>
    <w:tmpl w:val="000000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1"/>
    <w:multiLevelType w:val="multilevel"/>
    <w:tmpl w:val="0000001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5BC263A"/>
    <w:multiLevelType w:val="hybridMultilevel"/>
    <w:tmpl w:val="884C424E"/>
    <w:lvl w:ilvl="0" w:tplc="EEC49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C165CBB"/>
    <w:multiLevelType w:val="hybridMultilevel"/>
    <w:tmpl w:val="62CE0B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CBD29C9"/>
    <w:multiLevelType w:val="hybridMultilevel"/>
    <w:tmpl w:val="37087BF4"/>
    <w:lvl w:ilvl="0" w:tplc="3468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EA39F3"/>
    <w:multiLevelType w:val="hybridMultilevel"/>
    <w:tmpl w:val="313AFA52"/>
    <w:lvl w:ilvl="0" w:tplc="091CC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C94B2F"/>
    <w:multiLevelType w:val="hybridMultilevel"/>
    <w:tmpl w:val="50AA172E"/>
    <w:lvl w:ilvl="0" w:tplc="1FAEA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42382"/>
    <w:multiLevelType w:val="multilevel"/>
    <w:tmpl w:val="8168D4D2"/>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6B197A31"/>
    <w:multiLevelType w:val="hybridMultilevel"/>
    <w:tmpl w:val="FB1C06BA"/>
    <w:lvl w:ilvl="0" w:tplc="62A60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22D69FE"/>
    <w:multiLevelType w:val="hybridMultilevel"/>
    <w:tmpl w:val="93D244B6"/>
    <w:lvl w:ilvl="0" w:tplc="27D2F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4"/>
  </w:num>
  <w:num w:numId="4">
    <w:abstractNumId w:val="8"/>
  </w:num>
  <w:num w:numId="5">
    <w:abstractNumId w:val="7"/>
  </w:num>
  <w:num w:numId="6">
    <w:abstractNumId w:val="9"/>
  </w:num>
  <w:num w:numId="7">
    <w:abstractNumId w:val="2"/>
  </w:num>
  <w:num w:numId="8">
    <w:abstractNumId w:val="3"/>
  </w:num>
  <w:num w:numId="9">
    <w:abstractNumId w:val="1"/>
  </w:num>
  <w:num w:numId="10">
    <w:abstractNumId w:val="6"/>
  </w:num>
  <w:num w:numId="11">
    <w:abstractNumId w:val="10"/>
  </w:num>
  <w:num w:numId="12">
    <w:abstractNumId w:val="13"/>
  </w:num>
  <w:num w:numId="13">
    <w:abstractNumId w:val="0"/>
  </w:num>
  <w:num w:numId="14">
    <w:abstractNumId w:val="11"/>
  </w:num>
  <w:num w:numId="15">
    <w:abstractNumId w:val="12"/>
  </w:num>
  <w:num w:numId="16">
    <w:abstractNumId w:val="14"/>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6DD7"/>
    <w:rsid w:val="00025F91"/>
    <w:rsid w:val="00065AAC"/>
    <w:rsid w:val="00165104"/>
    <w:rsid w:val="001B4B31"/>
    <w:rsid w:val="001F2A60"/>
    <w:rsid w:val="001F5C93"/>
    <w:rsid w:val="0022742C"/>
    <w:rsid w:val="00240248"/>
    <w:rsid w:val="002D197A"/>
    <w:rsid w:val="002E6224"/>
    <w:rsid w:val="00351692"/>
    <w:rsid w:val="003577E8"/>
    <w:rsid w:val="00365972"/>
    <w:rsid w:val="0039117A"/>
    <w:rsid w:val="003D08A4"/>
    <w:rsid w:val="004005CE"/>
    <w:rsid w:val="00524149"/>
    <w:rsid w:val="005374CC"/>
    <w:rsid w:val="00547CD5"/>
    <w:rsid w:val="00567FB9"/>
    <w:rsid w:val="00591A26"/>
    <w:rsid w:val="0065774A"/>
    <w:rsid w:val="006771F6"/>
    <w:rsid w:val="006A221B"/>
    <w:rsid w:val="006B094C"/>
    <w:rsid w:val="006F03E2"/>
    <w:rsid w:val="007624A5"/>
    <w:rsid w:val="007711AA"/>
    <w:rsid w:val="00775D04"/>
    <w:rsid w:val="007B0B96"/>
    <w:rsid w:val="00841AF4"/>
    <w:rsid w:val="0087629F"/>
    <w:rsid w:val="008C0AFA"/>
    <w:rsid w:val="00923629"/>
    <w:rsid w:val="00930B61"/>
    <w:rsid w:val="00947CD1"/>
    <w:rsid w:val="00951453"/>
    <w:rsid w:val="009F22B4"/>
    <w:rsid w:val="00A23222"/>
    <w:rsid w:val="00A60F0D"/>
    <w:rsid w:val="00A647F9"/>
    <w:rsid w:val="00A7366B"/>
    <w:rsid w:val="00A757A4"/>
    <w:rsid w:val="00AA5B66"/>
    <w:rsid w:val="00B46DD7"/>
    <w:rsid w:val="00B8202D"/>
    <w:rsid w:val="00BA3BF7"/>
    <w:rsid w:val="00BC5891"/>
    <w:rsid w:val="00BD4258"/>
    <w:rsid w:val="00BE7A56"/>
    <w:rsid w:val="00C2553A"/>
    <w:rsid w:val="00C40416"/>
    <w:rsid w:val="00C92E4C"/>
    <w:rsid w:val="00CB1E97"/>
    <w:rsid w:val="00CF7B6B"/>
    <w:rsid w:val="00D002BB"/>
    <w:rsid w:val="00D37413"/>
    <w:rsid w:val="00D46E65"/>
    <w:rsid w:val="00D713B1"/>
    <w:rsid w:val="00D92A77"/>
    <w:rsid w:val="00DD2565"/>
    <w:rsid w:val="00DE66BE"/>
    <w:rsid w:val="00E648E4"/>
    <w:rsid w:val="00E65854"/>
    <w:rsid w:val="00E81DA5"/>
    <w:rsid w:val="00E85BB2"/>
    <w:rsid w:val="00EA4E67"/>
    <w:rsid w:val="00EA722B"/>
    <w:rsid w:val="00EE637D"/>
    <w:rsid w:val="00FA70BD"/>
    <w:rsid w:val="00FE2F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099B8CD-476E-461A-9336-546836C4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DD7"/>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65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5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065A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5A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6D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6DD7"/>
    <w:rPr>
      <w:sz w:val="18"/>
      <w:szCs w:val="18"/>
    </w:rPr>
  </w:style>
  <w:style w:type="paragraph" w:styleId="a4">
    <w:name w:val="footer"/>
    <w:basedOn w:val="a"/>
    <w:link w:val="Char0"/>
    <w:uiPriority w:val="99"/>
    <w:unhideWhenUsed/>
    <w:rsid w:val="00B46DD7"/>
    <w:pPr>
      <w:tabs>
        <w:tab w:val="center" w:pos="4153"/>
        <w:tab w:val="right" w:pos="8306"/>
      </w:tabs>
      <w:snapToGrid w:val="0"/>
      <w:jc w:val="left"/>
    </w:pPr>
    <w:rPr>
      <w:sz w:val="18"/>
      <w:szCs w:val="18"/>
    </w:rPr>
  </w:style>
  <w:style w:type="character" w:customStyle="1" w:styleId="Char0">
    <w:name w:val="页脚 Char"/>
    <w:basedOn w:val="a0"/>
    <w:link w:val="a4"/>
    <w:uiPriority w:val="99"/>
    <w:rsid w:val="00B46DD7"/>
    <w:rPr>
      <w:sz w:val="18"/>
      <w:szCs w:val="18"/>
    </w:rPr>
  </w:style>
  <w:style w:type="character" w:customStyle="1" w:styleId="1Char">
    <w:name w:val="标题 1 Char"/>
    <w:basedOn w:val="a0"/>
    <w:link w:val="1"/>
    <w:uiPriority w:val="9"/>
    <w:rsid w:val="0016510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65104"/>
    <w:rPr>
      <w:rFonts w:asciiTheme="majorHAnsi" w:eastAsiaTheme="majorEastAsia" w:hAnsiTheme="majorHAnsi" w:cstheme="majorBidi"/>
      <w:b/>
      <w:bCs/>
      <w:sz w:val="32"/>
      <w:szCs w:val="32"/>
    </w:rPr>
  </w:style>
  <w:style w:type="paragraph" w:styleId="a5">
    <w:name w:val="List Paragraph"/>
    <w:basedOn w:val="a"/>
    <w:uiPriority w:val="34"/>
    <w:qFormat/>
    <w:rsid w:val="00BD4258"/>
    <w:pPr>
      <w:ind w:firstLineChars="200" w:firstLine="420"/>
    </w:pPr>
  </w:style>
  <w:style w:type="paragraph" w:customStyle="1" w:styleId="NewNewNewNewNewNewNewNewNewNewNewNewNewNewNewNewNewNewNew">
    <w:name w:val="正文 New New New New New New New New New New New New New New New New New New New"/>
    <w:rsid w:val="0022742C"/>
    <w:pPr>
      <w:widowControl w:val="0"/>
      <w:jc w:val="both"/>
    </w:pPr>
    <w:rPr>
      <w:rFonts w:ascii="Calibri" w:eastAsia="宋体" w:hAnsi="Calibri" w:cs="Times New Roman"/>
      <w:szCs w:val="20"/>
    </w:rPr>
  </w:style>
  <w:style w:type="paragraph" w:styleId="a6">
    <w:name w:val="Balloon Text"/>
    <w:basedOn w:val="a"/>
    <w:link w:val="Char1"/>
    <w:uiPriority w:val="99"/>
    <w:semiHidden/>
    <w:unhideWhenUsed/>
    <w:rsid w:val="006F03E2"/>
    <w:rPr>
      <w:sz w:val="18"/>
      <w:szCs w:val="18"/>
    </w:rPr>
  </w:style>
  <w:style w:type="character" w:customStyle="1" w:styleId="Char1">
    <w:name w:val="批注框文本 Char"/>
    <w:basedOn w:val="a0"/>
    <w:link w:val="a6"/>
    <w:uiPriority w:val="99"/>
    <w:semiHidden/>
    <w:rsid w:val="006F03E2"/>
    <w:rPr>
      <w:rFonts w:ascii="Times New Roman" w:eastAsia="宋体" w:hAnsi="Times New Roman" w:cs="Times New Roman"/>
      <w:sz w:val="18"/>
      <w:szCs w:val="18"/>
    </w:rPr>
  </w:style>
  <w:style w:type="paragraph" w:customStyle="1" w:styleId="reader-word-layer">
    <w:name w:val="reader-word-layer"/>
    <w:basedOn w:val="a"/>
    <w:rsid w:val="00923629"/>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unhideWhenUsed/>
    <w:qFormat/>
    <w:rsid w:val="00D46E6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46E65"/>
  </w:style>
  <w:style w:type="paragraph" w:styleId="20">
    <w:name w:val="toc 2"/>
    <w:basedOn w:val="a"/>
    <w:next w:val="a"/>
    <w:autoRedefine/>
    <w:uiPriority w:val="39"/>
    <w:unhideWhenUsed/>
    <w:rsid w:val="00D46E65"/>
    <w:pPr>
      <w:ind w:leftChars="200" w:left="420"/>
    </w:pPr>
  </w:style>
  <w:style w:type="character" w:styleId="a7">
    <w:name w:val="Hyperlink"/>
    <w:basedOn w:val="a0"/>
    <w:uiPriority w:val="99"/>
    <w:unhideWhenUsed/>
    <w:rsid w:val="00D46E65"/>
    <w:rPr>
      <w:color w:val="0000FF" w:themeColor="hyperlink"/>
      <w:u w:val="single"/>
    </w:rPr>
  </w:style>
  <w:style w:type="paragraph" w:styleId="a8">
    <w:name w:val="Date"/>
    <w:basedOn w:val="a"/>
    <w:next w:val="a"/>
    <w:link w:val="Char2"/>
    <w:uiPriority w:val="99"/>
    <w:semiHidden/>
    <w:unhideWhenUsed/>
    <w:rsid w:val="00547CD5"/>
    <w:pPr>
      <w:ind w:leftChars="2500" w:left="100"/>
    </w:pPr>
  </w:style>
  <w:style w:type="character" w:customStyle="1" w:styleId="Char2">
    <w:name w:val="日期 Char"/>
    <w:basedOn w:val="a0"/>
    <w:link w:val="a8"/>
    <w:uiPriority w:val="99"/>
    <w:semiHidden/>
    <w:rsid w:val="00547CD5"/>
    <w:rPr>
      <w:rFonts w:ascii="Times New Roman" w:eastAsia="宋体" w:hAnsi="Times New Roman" w:cs="Times New Roman"/>
      <w:szCs w:val="20"/>
    </w:rPr>
  </w:style>
  <w:style w:type="character" w:customStyle="1" w:styleId="3Char">
    <w:name w:val="标题 3 Char"/>
    <w:basedOn w:val="a0"/>
    <w:link w:val="3"/>
    <w:rsid w:val="00065AAC"/>
    <w:rPr>
      <w:rFonts w:ascii="Times New Roman" w:eastAsia="宋体" w:hAnsi="Times New Roman" w:cs="Times New Roman"/>
      <w:b/>
      <w:bCs/>
      <w:sz w:val="32"/>
      <w:szCs w:val="32"/>
    </w:rPr>
  </w:style>
  <w:style w:type="character" w:customStyle="1" w:styleId="4Char">
    <w:name w:val="标题 4 Char"/>
    <w:basedOn w:val="a0"/>
    <w:link w:val="4"/>
    <w:uiPriority w:val="9"/>
    <w:rsid w:val="00065AAC"/>
    <w:rPr>
      <w:rFonts w:asciiTheme="majorHAnsi" w:eastAsiaTheme="majorEastAsia" w:hAnsiTheme="majorHAnsi" w:cstheme="majorBidi"/>
      <w:b/>
      <w:bCs/>
      <w:sz w:val="28"/>
      <w:szCs w:val="28"/>
    </w:rPr>
  </w:style>
  <w:style w:type="paragraph" w:customStyle="1" w:styleId="11">
    <w:name w:val="表内容1"/>
    <w:basedOn w:val="a"/>
    <w:rsid w:val="00065AAC"/>
    <w:pPr>
      <w:spacing w:line="60" w:lineRule="auto"/>
      <w:jc w:val="left"/>
    </w:pPr>
    <w:rPr>
      <w:rFonts w:ascii="Calibri" w:hAnsi="Calibri" w:cs="宋体"/>
    </w:rPr>
  </w:style>
  <w:style w:type="paragraph" w:styleId="30">
    <w:name w:val="toc 3"/>
    <w:basedOn w:val="a"/>
    <w:next w:val="a"/>
    <w:autoRedefine/>
    <w:uiPriority w:val="39"/>
    <w:unhideWhenUsed/>
    <w:rsid w:val="00065AA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061286">
      <w:bodyDiv w:val="1"/>
      <w:marLeft w:val="0"/>
      <w:marRight w:val="0"/>
      <w:marTop w:val="0"/>
      <w:marBottom w:val="0"/>
      <w:divBdr>
        <w:top w:val="none" w:sz="0" w:space="0" w:color="auto"/>
        <w:left w:val="none" w:sz="0" w:space="0" w:color="auto"/>
        <w:bottom w:val="none" w:sz="0" w:space="0" w:color="auto"/>
        <w:right w:val="none" w:sz="0" w:space="0" w:color="auto"/>
      </w:divBdr>
    </w:div>
    <w:div w:id="19014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AC764-2F7A-47FE-BCA3-91C85632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369</Words>
  <Characters>2107</Characters>
  <Application>Microsoft Office Word</Application>
  <DocSecurity>0</DocSecurity>
  <Lines>17</Lines>
  <Paragraphs>4</Paragraphs>
  <ScaleCrop>false</ScaleCrop>
  <Company>Sky123.Org</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Magic-杨</dc:creator>
  <cp:lastModifiedBy>XiongHan Sun</cp:lastModifiedBy>
  <cp:revision>15</cp:revision>
  <dcterms:created xsi:type="dcterms:W3CDTF">2014-05-25T02:03:00Z</dcterms:created>
  <dcterms:modified xsi:type="dcterms:W3CDTF">2015-05-28T04:41:00Z</dcterms:modified>
</cp:coreProperties>
</file>